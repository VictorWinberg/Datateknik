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A5B6ADA" w14:textId="77777777" w:rsidR="00000000" w:rsidRDefault="00D76D5A">
      <w:pPr>
        <w:pStyle w:val="Title"/>
      </w:pPr>
      <w:r>
        <w:rPr>
          <w:lang w:val="sv-SE"/>
        </w:rPr>
        <w:t xml:space="preserve">Instuderingsfrågor </w:t>
      </w:r>
      <w:r>
        <w:rPr>
          <w:sz w:val="16"/>
          <w:szCs w:val="16"/>
          <w:lang w:val="sv-SE"/>
        </w:rPr>
        <w:t>*Källor sista sidan</w:t>
      </w:r>
    </w:p>
    <w:p w14:paraId="001F15A6" w14:textId="77777777" w:rsidR="00000000" w:rsidRDefault="00D76D5A">
      <w:pPr>
        <w:pStyle w:val="Heading1"/>
        <w:rPr>
          <w:lang w:val="sv-SE"/>
        </w:rPr>
      </w:pPr>
      <w:r>
        <w:t>Processorn</w:t>
      </w:r>
    </w:p>
    <w:p w14:paraId="438E3CB9" w14:textId="77777777" w:rsidR="00000000" w:rsidRDefault="00D76D5A">
      <w:pPr>
        <w:pStyle w:val="BodyText"/>
        <w:numPr>
          <w:ilvl w:val="0"/>
          <w:numId w:val="3"/>
        </w:numPr>
        <w:rPr>
          <w:lang w:val="sv-SE"/>
        </w:rPr>
      </w:pPr>
      <w:r>
        <w:rPr>
          <w:lang w:val="sv-SE"/>
        </w:rPr>
        <w:t>Vad är Moores lag?</w:t>
      </w:r>
      <w:r>
        <w:rPr>
          <w:lang w:val="sv-SE"/>
        </w:rPr>
        <w:br/>
      </w:r>
      <w:r>
        <w:rPr>
          <w:b/>
          <w:bCs/>
          <w:lang w:val="sv-SE"/>
        </w:rPr>
        <w:t>Moores lag</w:t>
      </w:r>
      <w:r>
        <w:rPr>
          <w:lang w:val="sv-SE"/>
        </w:rPr>
        <w:t xml:space="preserve"> är observationen att </w:t>
      </w:r>
      <w:r>
        <w:rPr>
          <w:b/>
          <w:bCs/>
          <w:lang w:val="sv-SE"/>
        </w:rPr>
        <w:t xml:space="preserve">antalet transistorer </w:t>
      </w:r>
      <w:r>
        <w:rPr>
          <w:lang w:val="sv-SE"/>
        </w:rPr>
        <w:t xml:space="preserve">på en processor </w:t>
      </w:r>
      <w:r>
        <w:rPr>
          <w:b/>
          <w:bCs/>
          <w:lang w:val="sv-SE"/>
        </w:rPr>
        <w:t>dubbleras vartannat år</w:t>
      </w:r>
      <w:r>
        <w:rPr>
          <w:lang w:val="sv-SE"/>
        </w:rPr>
        <w:t>.</w:t>
      </w:r>
    </w:p>
    <w:p w14:paraId="42BC609F" w14:textId="77777777" w:rsidR="00000000" w:rsidRDefault="00D76D5A">
      <w:pPr>
        <w:pStyle w:val="BodyText"/>
        <w:numPr>
          <w:ilvl w:val="0"/>
          <w:numId w:val="3"/>
        </w:numPr>
        <w:rPr>
          <w:lang w:val="sv-SE"/>
        </w:rPr>
      </w:pPr>
      <w:r>
        <w:rPr>
          <w:lang w:val="sv-SE"/>
        </w:rPr>
        <w:t>Vem är Von Neumann?</w:t>
      </w:r>
      <w:r>
        <w:rPr>
          <w:lang w:val="sv-SE"/>
        </w:rPr>
        <w:br/>
      </w:r>
      <w:r>
        <w:rPr>
          <w:b/>
          <w:bCs/>
          <w:lang w:val="sv-SE"/>
        </w:rPr>
        <w:t>John von Neumann</w:t>
      </w:r>
      <w:r>
        <w:rPr>
          <w:lang w:val="sv-SE"/>
        </w:rPr>
        <w:t xml:space="preserve"> var en forskare inom datorteknik och la </w:t>
      </w:r>
      <w:r>
        <w:rPr>
          <w:b/>
          <w:bCs/>
          <w:lang w:val="sv-SE"/>
        </w:rPr>
        <w:t xml:space="preserve">grunden för </w:t>
      </w:r>
      <w:r>
        <w:rPr>
          <w:lang w:val="sv-SE"/>
        </w:rPr>
        <w:t xml:space="preserve">det </w:t>
      </w:r>
      <w:r>
        <w:rPr>
          <w:b/>
          <w:bCs/>
          <w:lang w:val="sv-SE"/>
        </w:rPr>
        <w:t>g</w:t>
      </w:r>
      <w:r>
        <w:rPr>
          <w:b/>
          <w:bCs/>
          <w:lang w:val="sv-SE"/>
        </w:rPr>
        <w:t>emensamma minnet för instruktioner och data</w:t>
      </w:r>
      <w:r>
        <w:rPr>
          <w:lang w:val="sv-SE"/>
        </w:rPr>
        <w:t>. Datorarkitekturen gick ut på att se program och data som samma sak när de placeras i minnet.</w:t>
      </w:r>
    </w:p>
    <w:p w14:paraId="4FD38CB3" w14:textId="77777777" w:rsidR="00000000" w:rsidRDefault="00D76D5A">
      <w:pPr>
        <w:pStyle w:val="BodyText"/>
        <w:numPr>
          <w:ilvl w:val="0"/>
          <w:numId w:val="3"/>
        </w:numPr>
        <w:rPr>
          <w:lang w:val="sv-SE"/>
        </w:rPr>
      </w:pPr>
      <w:r>
        <w:rPr>
          <w:lang w:val="sv-SE"/>
        </w:rPr>
        <w:t>Vad gör en kompilator?</w:t>
      </w:r>
      <w:r>
        <w:rPr>
          <w:lang w:val="sv-SE"/>
        </w:rPr>
        <w:br/>
      </w:r>
      <w:r>
        <w:rPr>
          <w:b/>
          <w:bCs/>
          <w:lang w:val="sv-SE"/>
        </w:rPr>
        <w:t>Kompilatorn</w:t>
      </w:r>
      <w:r>
        <w:rPr>
          <w:lang w:val="sv-SE"/>
        </w:rPr>
        <w:t xml:space="preserve"> </w:t>
      </w:r>
      <w:r>
        <w:rPr>
          <w:b/>
          <w:bCs/>
          <w:lang w:val="sv-SE"/>
        </w:rPr>
        <w:t>översätter</w:t>
      </w:r>
      <w:r>
        <w:rPr>
          <w:lang w:val="sv-SE"/>
        </w:rPr>
        <w:t xml:space="preserve"> från ett </w:t>
      </w:r>
      <w:r>
        <w:rPr>
          <w:b/>
          <w:bCs/>
          <w:lang w:val="sv-SE"/>
        </w:rPr>
        <w:t>högnivåprogramspråk</w:t>
      </w:r>
      <w:r>
        <w:rPr>
          <w:lang w:val="sv-SE"/>
        </w:rPr>
        <w:t xml:space="preserve"> till ett annat programspråk med </w:t>
      </w:r>
      <w:r>
        <w:rPr>
          <w:b/>
          <w:bCs/>
          <w:lang w:val="sv-SE"/>
        </w:rPr>
        <w:t>lägra nivå</w:t>
      </w:r>
      <w:r>
        <w:rPr>
          <w:lang w:val="sv-SE"/>
        </w:rPr>
        <w:t>,</w:t>
      </w:r>
      <w:r>
        <w:rPr>
          <w:lang w:val="sv-SE"/>
        </w:rPr>
        <w:t xml:space="preserve"> ofta assembler eller direkt till maskinkod.</w:t>
      </w:r>
    </w:p>
    <w:p w14:paraId="01C9A02C" w14:textId="77777777" w:rsidR="00000000" w:rsidRDefault="00D76D5A">
      <w:pPr>
        <w:pStyle w:val="BodyText"/>
        <w:numPr>
          <w:ilvl w:val="0"/>
          <w:numId w:val="3"/>
        </w:numPr>
        <w:rPr>
          <w:lang w:val="sv-SE"/>
        </w:rPr>
      </w:pPr>
      <w:r>
        <w:rPr>
          <w:lang w:val="sv-SE"/>
        </w:rPr>
        <w:t>Vad gör en assemblator?</w:t>
      </w:r>
      <w:r>
        <w:rPr>
          <w:lang w:val="sv-SE"/>
        </w:rPr>
        <w:br/>
      </w:r>
      <w:r>
        <w:rPr>
          <w:b/>
          <w:bCs/>
          <w:lang w:val="sv-SE"/>
        </w:rPr>
        <w:t xml:space="preserve">Assemblerar </w:t>
      </w:r>
      <w:r>
        <w:rPr>
          <w:lang w:val="sv-SE"/>
        </w:rPr>
        <w:t>assemblerkod till maskinkod.</w:t>
      </w:r>
    </w:p>
    <w:p w14:paraId="2F12761A" w14:textId="77777777" w:rsidR="00000000" w:rsidRDefault="00D76D5A">
      <w:pPr>
        <w:pStyle w:val="BodyText"/>
        <w:numPr>
          <w:ilvl w:val="0"/>
          <w:numId w:val="3"/>
        </w:numPr>
        <w:rPr>
          <w:lang w:val="sv-SE"/>
        </w:rPr>
      </w:pPr>
      <w:r>
        <w:rPr>
          <w:lang w:val="sv-SE"/>
        </w:rPr>
        <w:t>Ge exempel på högnivåspråk.</w:t>
      </w:r>
      <w:r>
        <w:rPr>
          <w:lang w:val="sv-SE"/>
        </w:rPr>
        <w:br/>
      </w:r>
      <w:r>
        <w:rPr>
          <w:b/>
          <w:bCs/>
          <w:lang w:val="sv-SE"/>
        </w:rPr>
        <w:t>C och C++</w:t>
      </w:r>
      <w:r>
        <w:rPr>
          <w:lang w:val="sv-SE"/>
        </w:rPr>
        <w:t xml:space="preserve"> (som kompilerar till assembler eller maskinkod). </w:t>
      </w:r>
      <w:r>
        <w:rPr>
          <w:b/>
          <w:bCs/>
          <w:lang w:val="sv-SE"/>
        </w:rPr>
        <w:t>Java</w:t>
      </w:r>
      <w:r>
        <w:rPr>
          <w:lang w:val="sv-SE"/>
        </w:rPr>
        <w:t xml:space="preserve"> (kompilerar till bytekod som sedan kör på JVM (Javas v</w:t>
      </w:r>
      <w:r>
        <w:rPr>
          <w:lang w:val="sv-SE"/>
        </w:rPr>
        <w:t>irtuella maskin)).</w:t>
      </w:r>
    </w:p>
    <w:p w14:paraId="72498D2D" w14:textId="77777777" w:rsidR="00000000" w:rsidRDefault="00D76D5A">
      <w:pPr>
        <w:pStyle w:val="BodyText"/>
        <w:numPr>
          <w:ilvl w:val="0"/>
          <w:numId w:val="3"/>
        </w:numPr>
        <w:rPr>
          <w:lang w:val="sv-SE"/>
        </w:rPr>
      </w:pPr>
      <w:r>
        <w:rPr>
          <w:lang w:val="sv-SE"/>
        </w:rPr>
        <w:t>Vad skiljer ett högnivåspråk från ett maskinspråk?</w:t>
      </w:r>
      <w:r>
        <w:rPr>
          <w:lang w:val="sv-SE"/>
        </w:rPr>
        <w:br/>
      </w:r>
      <w:r>
        <w:rPr>
          <w:b/>
          <w:bCs/>
          <w:lang w:val="sv-SE"/>
        </w:rPr>
        <w:t>Högnivåspråk</w:t>
      </w:r>
      <w:r>
        <w:rPr>
          <w:lang w:val="sv-SE"/>
        </w:rPr>
        <w:t xml:space="preserve"> är </w:t>
      </w:r>
      <w:r>
        <w:rPr>
          <w:b/>
          <w:bCs/>
          <w:lang w:val="sv-SE"/>
        </w:rPr>
        <w:t>lättare</w:t>
      </w:r>
      <w:r>
        <w:rPr>
          <w:lang w:val="sv-SE"/>
        </w:rPr>
        <w:t xml:space="preserve"> för </w:t>
      </w:r>
      <w:r>
        <w:rPr>
          <w:b/>
          <w:bCs/>
          <w:lang w:val="sv-SE"/>
        </w:rPr>
        <w:t>människor</w:t>
      </w:r>
      <w:r>
        <w:rPr>
          <w:lang w:val="sv-SE"/>
        </w:rPr>
        <w:t xml:space="preserve"> att skriva och felsöka medan assemblerkod tenderar att vara jobbigt att utveckla och förstå. Men </w:t>
      </w:r>
      <w:r>
        <w:rPr>
          <w:b/>
          <w:bCs/>
          <w:lang w:val="sv-SE"/>
        </w:rPr>
        <w:t>datorn</w:t>
      </w:r>
      <w:r>
        <w:rPr>
          <w:lang w:val="sv-SE"/>
        </w:rPr>
        <w:t xml:space="preserve"> kan inte direkt läsa från ett högnivåspråk, </w:t>
      </w:r>
      <w:r>
        <w:rPr>
          <w:lang w:val="sv-SE"/>
        </w:rPr>
        <w:t xml:space="preserve">utan </w:t>
      </w:r>
      <w:r>
        <w:rPr>
          <w:b/>
          <w:bCs/>
          <w:lang w:val="sv-SE"/>
        </w:rPr>
        <w:t>kräver</w:t>
      </w:r>
      <w:r>
        <w:rPr>
          <w:lang w:val="sv-SE"/>
        </w:rPr>
        <w:t xml:space="preserve"> att det genomgår kompilation till </w:t>
      </w:r>
      <w:r>
        <w:rPr>
          <w:b/>
          <w:bCs/>
          <w:lang w:val="sv-SE"/>
        </w:rPr>
        <w:t>maskinspråk</w:t>
      </w:r>
      <w:r>
        <w:rPr>
          <w:lang w:val="sv-SE"/>
        </w:rPr>
        <w:t xml:space="preserve"> (eller bytekod om det ska köras på JVM).</w:t>
      </w:r>
    </w:p>
    <w:p w14:paraId="0AB9DE01" w14:textId="77777777" w:rsidR="00000000" w:rsidRDefault="00D76D5A">
      <w:pPr>
        <w:pStyle w:val="BodyText"/>
        <w:numPr>
          <w:ilvl w:val="0"/>
          <w:numId w:val="3"/>
        </w:numPr>
        <w:rPr>
          <w:lang w:val="sv-SE"/>
        </w:rPr>
      </w:pPr>
      <w:r>
        <w:rPr>
          <w:lang w:val="sv-SE"/>
        </w:rPr>
        <w:t>Görs alla beräkningar (+,-,…, AND, OR) i ALU:n?</w:t>
      </w:r>
      <w:r>
        <w:rPr>
          <w:lang w:val="sv-SE"/>
        </w:rPr>
        <w:br/>
      </w:r>
      <w:r>
        <w:rPr>
          <w:b/>
          <w:bCs/>
          <w:lang w:val="sv-SE"/>
        </w:rPr>
        <w:t>Nej,</w:t>
      </w:r>
      <w:r>
        <w:rPr>
          <w:lang w:val="sv-SE"/>
        </w:rPr>
        <w:t xml:space="preserve"> </w:t>
      </w:r>
      <w:r>
        <w:rPr>
          <w:b/>
          <w:bCs/>
          <w:lang w:val="sv-SE"/>
        </w:rPr>
        <w:t>inte</w:t>
      </w:r>
      <w:r>
        <w:rPr>
          <w:lang w:val="sv-SE"/>
        </w:rPr>
        <w:t xml:space="preserve"> de som involverar </w:t>
      </w:r>
      <w:r>
        <w:rPr>
          <w:b/>
          <w:bCs/>
          <w:lang w:val="sv-SE"/>
        </w:rPr>
        <w:t>flyttal</w:t>
      </w:r>
      <w:r>
        <w:rPr>
          <w:lang w:val="sv-SE"/>
        </w:rPr>
        <w:t>. Annars görs både aritmetiska och logiska instruktioner i ALU:n.</w:t>
      </w:r>
    </w:p>
    <w:p w14:paraId="17867A26" w14:textId="77777777" w:rsidR="00000000" w:rsidRDefault="00D76D5A">
      <w:pPr>
        <w:pStyle w:val="BodyText"/>
        <w:numPr>
          <w:ilvl w:val="0"/>
          <w:numId w:val="3"/>
        </w:numPr>
        <w:rPr>
          <w:lang w:val="sv-SE"/>
        </w:rPr>
      </w:pPr>
      <w:r>
        <w:rPr>
          <w:lang w:val="sv-SE"/>
        </w:rPr>
        <w:t>Ge exemp</w:t>
      </w:r>
      <w:r>
        <w:rPr>
          <w:lang w:val="sv-SE"/>
        </w:rPr>
        <w:t>el på indata och utdata till en kontrollenhet.</w:t>
      </w:r>
      <w:r>
        <w:rPr>
          <w:lang w:val="sv-SE"/>
        </w:rPr>
        <w:br/>
      </w:r>
      <w:r>
        <w:rPr>
          <w:b/>
          <w:bCs/>
          <w:lang w:val="sv-SE"/>
        </w:rPr>
        <w:t>Input:</w:t>
      </w:r>
      <w:r>
        <w:rPr>
          <w:lang w:val="sv-SE"/>
        </w:rPr>
        <w:t xml:space="preserve"> en </w:t>
      </w:r>
      <w:r>
        <w:rPr>
          <w:b/>
          <w:bCs/>
          <w:lang w:val="sv-SE"/>
        </w:rPr>
        <w:t>instruktion</w:t>
      </w:r>
      <w:r>
        <w:rPr>
          <w:lang w:val="sv-SE"/>
        </w:rPr>
        <w:t xml:space="preserve"> från </w:t>
      </w:r>
      <w:r>
        <w:rPr>
          <w:b/>
          <w:bCs/>
          <w:lang w:val="sv-SE"/>
        </w:rPr>
        <w:t>minnet</w:t>
      </w:r>
      <w:r>
        <w:rPr>
          <w:lang w:val="sv-SE"/>
        </w:rPr>
        <w:t>.</w:t>
      </w:r>
      <w:r>
        <w:rPr>
          <w:lang w:val="sv-SE"/>
        </w:rPr>
        <w:br/>
      </w:r>
      <w:r>
        <w:rPr>
          <w:b/>
          <w:bCs/>
          <w:lang w:val="sv-SE"/>
        </w:rPr>
        <w:t>Output:</w:t>
      </w:r>
      <w:r>
        <w:rPr>
          <w:lang w:val="sv-SE"/>
        </w:rPr>
        <w:t xml:space="preserve"> avkodad </w:t>
      </w:r>
      <w:r>
        <w:rPr>
          <w:b/>
          <w:bCs/>
          <w:lang w:val="sv-SE"/>
        </w:rPr>
        <w:t>instruktion</w:t>
      </w:r>
      <w:r>
        <w:rPr>
          <w:lang w:val="sv-SE"/>
        </w:rPr>
        <w:t xml:space="preserve"> till </w:t>
      </w:r>
      <w:r>
        <w:rPr>
          <w:b/>
          <w:bCs/>
          <w:lang w:val="sv-SE"/>
        </w:rPr>
        <w:t>ALU:n</w:t>
      </w:r>
      <w:r>
        <w:rPr>
          <w:lang w:val="sv-SE"/>
        </w:rPr>
        <w:t>.</w:t>
      </w:r>
    </w:p>
    <w:p w14:paraId="1D08B69C" w14:textId="77777777" w:rsidR="00000000" w:rsidRDefault="00D76D5A">
      <w:pPr>
        <w:pStyle w:val="BodyText"/>
        <w:numPr>
          <w:ilvl w:val="0"/>
          <w:numId w:val="3"/>
        </w:numPr>
        <w:rPr>
          <w:lang w:val="sv-SE"/>
        </w:rPr>
      </w:pPr>
      <w:r>
        <w:rPr>
          <w:lang w:val="sv-SE"/>
        </w:rPr>
        <w:t>Ge exempel på fördelar med att använda register för att lagra data.</w:t>
      </w:r>
      <w:r>
        <w:rPr>
          <w:lang w:val="sv-SE"/>
        </w:rPr>
        <w:br/>
        <w:t xml:space="preserve">Data i </w:t>
      </w:r>
      <w:r>
        <w:rPr>
          <w:b/>
          <w:bCs/>
          <w:lang w:val="sv-SE"/>
        </w:rPr>
        <w:t>register hämtas/sparas snabbare</w:t>
      </w:r>
      <w:r>
        <w:rPr>
          <w:lang w:val="sv-SE"/>
        </w:rPr>
        <w:t xml:space="preserve"> än data i t.ex. minnet, eft</w:t>
      </w:r>
      <w:r>
        <w:rPr>
          <w:lang w:val="sv-SE"/>
        </w:rPr>
        <w:t xml:space="preserve">ersom register sitter </w:t>
      </w:r>
      <w:r>
        <w:rPr>
          <w:b/>
          <w:bCs/>
          <w:lang w:val="sv-SE"/>
        </w:rPr>
        <w:t>fysiskt närmare CPU:n</w:t>
      </w:r>
      <w:r>
        <w:rPr>
          <w:lang w:val="sv-SE"/>
        </w:rPr>
        <w:t>. Med pipelinearkitektur kan register användas av flera instruktioner samtidigt (går inte med t.ex. primärminnet).</w:t>
      </w:r>
    </w:p>
    <w:p w14:paraId="725237FD" w14:textId="77777777" w:rsidR="00000000" w:rsidRDefault="00D76D5A">
      <w:pPr>
        <w:pStyle w:val="BodyText"/>
        <w:numPr>
          <w:ilvl w:val="0"/>
          <w:numId w:val="3"/>
        </w:numPr>
        <w:rPr>
          <w:sz w:val="36"/>
          <w:lang w:val="sv-SE"/>
        </w:rPr>
      </w:pPr>
      <w:r>
        <w:rPr>
          <w:lang w:val="sv-SE"/>
        </w:rPr>
        <w:t>Om en processor gör ”Fetch” och ”Execute”, vad görs under ”Fetch” resp ”Execute”? Är det som gör u</w:t>
      </w:r>
      <w:r>
        <w:rPr>
          <w:lang w:val="sv-SE"/>
        </w:rPr>
        <w:t>nder ”Fetch” samma för alla instruktioner?</w:t>
      </w:r>
      <w:r>
        <w:rPr>
          <w:lang w:val="sv-SE"/>
        </w:rPr>
        <w:br/>
      </w:r>
      <w:r>
        <w:rPr>
          <w:b/>
          <w:bCs/>
          <w:lang w:val="sv-SE"/>
        </w:rPr>
        <w:t>Fetch:</w:t>
      </w:r>
      <w:r>
        <w:rPr>
          <w:lang w:val="sv-SE"/>
        </w:rPr>
        <w:tab/>
        <w:t>Hämtar instruktion från adress xxx</w:t>
      </w:r>
      <w:r>
        <w:rPr>
          <w:lang w:val="sv-SE"/>
        </w:rPr>
        <w:br/>
        <w:t xml:space="preserve"> </w:t>
      </w:r>
      <w:r>
        <w:rPr>
          <w:lang w:val="sv-SE"/>
        </w:rPr>
        <w:tab/>
      </w:r>
      <w:r>
        <w:rPr>
          <w:lang w:val="sv-SE"/>
        </w:rPr>
        <w:tab/>
        <w:t>Flyttar instruktion y</w:t>
      </w:r>
      <w:r>
        <w:rPr>
          <w:vertAlign w:val="subscript"/>
          <w:lang w:val="sv-SE"/>
        </w:rPr>
        <w:t>0</w:t>
      </w:r>
      <w:r>
        <w:rPr>
          <w:lang w:val="sv-SE"/>
        </w:rPr>
        <w:t>y</w:t>
      </w:r>
      <w:r>
        <w:rPr>
          <w:vertAlign w:val="subscript"/>
          <w:lang w:val="sv-SE"/>
        </w:rPr>
        <w:t>1</w:t>
      </w:r>
      <w:r>
        <w:rPr>
          <w:lang w:val="sv-SE"/>
        </w:rPr>
        <w:t>y</w:t>
      </w:r>
      <w:r>
        <w:rPr>
          <w:vertAlign w:val="subscript"/>
          <w:lang w:val="sv-SE"/>
        </w:rPr>
        <w:t>2</w:t>
      </w:r>
      <w:r>
        <w:rPr>
          <w:lang w:val="sv-SE"/>
        </w:rPr>
        <w:t xml:space="preserve"> från plats xxx till CPU</w:t>
      </w:r>
      <w:r>
        <w:rPr>
          <w:lang w:val="sv-SE"/>
        </w:rPr>
        <w:br/>
      </w:r>
      <w:r>
        <w:rPr>
          <w:b/>
          <w:bCs/>
          <w:lang w:val="sv-SE"/>
        </w:rPr>
        <w:t>Execute:</w:t>
      </w:r>
      <w:r>
        <w:rPr>
          <w:lang w:val="sv-SE"/>
        </w:rPr>
        <w:tab/>
        <w:t>Avkodar instruktionen y</w:t>
      </w:r>
      <w:r>
        <w:rPr>
          <w:vertAlign w:val="subscript"/>
          <w:lang w:val="sv-SE"/>
        </w:rPr>
        <w:t>0</w:t>
      </w:r>
      <w:r>
        <w:rPr>
          <w:lang w:val="sv-SE"/>
        </w:rPr>
        <w:t>y</w:t>
      </w:r>
      <w:r>
        <w:rPr>
          <w:vertAlign w:val="subscript"/>
          <w:lang w:val="sv-SE"/>
        </w:rPr>
        <w:t>1</w:t>
      </w:r>
      <w:r>
        <w:rPr>
          <w:lang w:val="sv-SE"/>
        </w:rPr>
        <w:t>y</w:t>
      </w:r>
      <w:r>
        <w:rPr>
          <w:vertAlign w:val="subscript"/>
          <w:lang w:val="sv-SE"/>
        </w:rPr>
        <w:t>2</w:t>
      </w:r>
      <w:r>
        <w:rPr>
          <w:lang w:val="sv-SE"/>
        </w:rPr>
        <w:br/>
        <w:t xml:space="preserve"> </w:t>
      </w:r>
      <w:r>
        <w:rPr>
          <w:lang w:val="sv-SE"/>
        </w:rPr>
        <w:tab/>
      </w:r>
      <w:r>
        <w:rPr>
          <w:lang w:val="sv-SE"/>
        </w:rPr>
        <w:tab/>
        <w:t>Hämtar data från adressen y</w:t>
      </w:r>
      <w:r>
        <w:rPr>
          <w:vertAlign w:val="subscript"/>
          <w:lang w:val="sv-SE"/>
        </w:rPr>
        <w:t>0</w:t>
      </w:r>
      <w:r>
        <w:rPr>
          <w:vertAlign w:val="subscript"/>
          <w:lang w:val="sv-SE"/>
        </w:rPr>
        <w:br/>
        <w:t xml:space="preserve"> </w:t>
      </w:r>
      <w:r>
        <w:rPr>
          <w:vertAlign w:val="subscript"/>
          <w:lang w:val="sv-SE"/>
        </w:rPr>
        <w:tab/>
      </w:r>
      <w:r>
        <w:rPr>
          <w:vertAlign w:val="subscript"/>
          <w:lang w:val="sv-SE"/>
        </w:rPr>
        <w:tab/>
      </w:r>
      <w:r>
        <w:rPr>
          <w:lang w:val="sv-SE"/>
        </w:rPr>
        <w:t>Lagrar data i register y</w:t>
      </w:r>
      <w:r>
        <w:rPr>
          <w:vertAlign w:val="subscript"/>
          <w:lang w:val="sv-SE"/>
        </w:rPr>
        <w:t>2</w:t>
      </w:r>
    </w:p>
    <w:p w14:paraId="573AE363" w14:textId="77777777" w:rsidR="00000000" w:rsidRDefault="00D76D5A">
      <w:pPr>
        <w:pStyle w:val="Heading1"/>
        <w:rPr>
          <w:sz w:val="22"/>
          <w:lang w:val="sv-SE"/>
        </w:rPr>
      </w:pPr>
      <w:r>
        <w:rPr>
          <w:sz w:val="36"/>
          <w:lang w:val="sv-SE"/>
        </w:rPr>
        <w:lastRenderedPageBreak/>
        <w:t>Pipelining</w:t>
      </w:r>
    </w:p>
    <w:p w14:paraId="09323E2F" w14:textId="77777777" w:rsidR="00000000" w:rsidRDefault="00D76D5A">
      <w:pPr>
        <w:pStyle w:val="BodyText"/>
        <w:numPr>
          <w:ilvl w:val="0"/>
          <w:numId w:val="4"/>
        </w:numPr>
        <w:rPr>
          <w:lang w:val="sv-SE"/>
        </w:rPr>
      </w:pPr>
      <w:r>
        <w:rPr>
          <w:lang w:val="sv-SE"/>
        </w:rPr>
        <w:t xml:space="preserve">Vad är </w:t>
      </w:r>
      <w:r>
        <w:rPr>
          <w:lang w:val="sv-SE"/>
        </w:rPr>
        <w:t>pipelining?</w:t>
      </w:r>
      <w:r>
        <w:rPr>
          <w:lang w:val="sv-SE"/>
        </w:rPr>
        <w:br/>
      </w:r>
      <w:r>
        <w:rPr>
          <w:b/>
          <w:bCs/>
          <w:lang w:val="sv-SE"/>
        </w:rPr>
        <w:t>Pipelining</w:t>
      </w:r>
      <w:r>
        <w:rPr>
          <w:lang w:val="sv-SE"/>
        </w:rPr>
        <w:t xml:space="preserve"> är när processorn kör flera </w:t>
      </w:r>
      <w:r>
        <w:rPr>
          <w:b/>
          <w:bCs/>
          <w:lang w:val="sv-SE"/>
        </w:rPr>
        <w:t xml:space="preserve">olika instruktioner samtidigt </w:t>
      </w:r>
      <w:r>
        <w:rPr>
          <w:lang w:val="sv-SE"/>
        </w:rPr>
        <w:t>genom att tillåta en instruktion i varje fas (t.ex. en i ”Fetch” och en i ”Execute”). Man kan dock alltid enbart exekvera en instruktion i taget.</w:t>
      </w:r>
    </w:p>
    <w:p w14:paraId="67885628" w14:textId="77777777" w:rsidR="00000000" w:rsidRDefault="00D76D5A">
      <w:pPr>
        <w:pStyle w:val="BodyText"/>
        <w:numPr>
          <w:ilvl w:val="0"/>
          <w:numId w:val="4"/>
        </w:numPr>
        <w:rPr>
          <w:lang w:val="sv-SE"/>
        </w:rPr>
      </w:pPr>
      <w:r>
        <w:rPr>
          <w:lang w:val="sv-SE"/>
        </w:rPr>
        <w:t>Vilka konflikter kan uppstå i</w:t>
      </w:r>
      <w:r>
        <w:rPr>
          <w:lang w:val="sv-SE"/>
        </w:rPr>
        <w:t xml:space="preserve"> en pipeline?</w:t>
      </w:r>
      <w:r>
        <w:rPr>
          <w:lang w:val="sv-SE"/>
        </w:rPr>
        <w:br/>
      </w:r>
      <w:r>
        <w:rPr>
          <w:b/>
          <w:bCs/>
          <w:lang w:val="sv-SE"/>
        </w:rPr>
        <w:t>Strukturella konflikter, datakonflikter, kontrollkonflikter.</w:t>
      </w:r>
    </w:p>
    <w:p w14:paraId="745E2880" w14:textId="77777777" w:rsidR="00000000" w:rsidRDefault="00D76D5A">
      <w:pPr>
        <w:pStyle w:val="BodyText"/>
        <w:numPr>
          <w:ilvl w:val="0"/>
          <w:numId w:val="4"/>
        </w:numPr>
        <w:rPr>
          <w:lang w:val="sv-SE"/>
        </w:rPr>
      </w:pPr>
      <w:r>
        <w:rPr>
          <w:lang w:val="sv-SE"/>
        </w:rPr>
        <w:t>Illustrera hur konflikter uppstår.</w:t>
      </w:r>
      <w:r>
        <w:rPr>
          <w:lang w:val="sv-SE"/>
        </w:rPr>
        <w:br/>
      </w:r>
      <w:r>
        <w:rPr>
          <w:b/>
          <w:bCs/>
          <w:lang w:val="sv-SE"/>
        </w:rPr>
        <w:t>Strukturella konflikter</w:t>
      </w:r>
      <w:r>
        <w:rPr>
          <w:lang w:val="sv-SE"/>
        </w:rPr>
        <w:t xml:space="preserve"> </w:t>
      </w:r>
      <w:r>
        <w:rPr>
          <w:b/>
          <w:bCs/>
          <w:lang w:val="sv-SE"/>
        </w:rPr>
        <w:t xml:space="preserve"> – </w:t>
      </w:r>
      <w:r>
        <w:rPr>
          <w:lang w:val="sv-SE"/>
        </w:rPr>
        <w:t>När två pipelineade instruktioner försöker använda samma hårdvarukomponent (ex minnet) samtidigt.</w:t>
      </w:r>
      <w:r>
        <w:rPr>
          <w:lang w:val="sv-SE"/>
        </w:rPr>
        <w:br/>
      </w:r>
      <w:r>
        <w:rPr>
          <w:b/>
          <w:bCs/>
          <w:lang w:val="sv-SE"/>
        </w:rPr>
        <w:t xml:space="preserve">Datakonflikter – </w:t>
      </w:r>
      <w:r>
        <w:rPr>
          <w:lang w:val="sv-SE"/>
        </w:rPr>
        <w:t xml:space="preserve">När </w:t>
      </w:r>
      <w:r>
        <w:rPr>
          <w:lang w:val="sv-SE"/>
        </w:rPr>
        <w:t>en instruktion hämtar data från ett register som nyss ändrats och inte hunnit få sitt nya värde.</w:t>
      </w:r>
      <w:r>
        <w:rPr>
          <w:lang w:val="sv-SE"/>
        </w:rPr>
        <w:br/>
      </w:r>
      <w:r>
        <w:rPr>
          <w:b/>
          <w:bCs/>
          <w:lang w:val="sv-SE"/>
        </w:rPr>
        <w:t xml:space="preserve">Kontrollkonflikter – </w:t>
      </w:r>
      <w:r>
        <w:rPr>
          <w:lang w:val="sv-SE"/>
        </w:rPr>
        <w:t>När man ska brancha och inte vet ifall branchningen gick igenom, vilket resulterar i att man inte vet vilken instruktion som ska hämtas.</w:t>
      </w:r>
    </w:p>
    <w:p w14:paraId="5B44ACE3" w14:textId="77777777" w:rsidR="00000000" w:rsidRDefault="00D76D5A">
      <w:pPr>
        <w:pStyle w:val="BodyText"/>
        <w:numPr>
          <w:ilvl w:val="0"/>
          <w:numId w:val="4"/>
        </w:numPr>
        <w:rPr>
          <w:lang w:val="sv-SE"/>
        </w:rPr>
      </w:pPr>
      <w:r>
        <w:rPr>
          <w:lang w:val="sv-SE"/>
        </w:rPr>
        <w:t>V</w:t>
      </w:r>
      <w:r>
        <w:rPr>
          <w:lang w:val="sv-SE"/>
        </w:rPr>
        <w:t>ad ska man göra för att undvika konflikter?</w:t>
      </w:r>
      <w:r>
        <w:rPr>
          <w:lang w:val="sv-SE"/>
        </w:rPr>
        <w:br/>
      </w:r>
      <w:r>
        <w:rPr>
          <w:b/>
          <w:bCs/>
          <w:lang w:val="sv-SE"/>
        </w:rPr>
        <w:t>Strukturella konflikter</w:t>
      </w:r>
      <w:r>
        <w:rPr>
          <w:lang w:val="sv-SE"/>
        </w:rPr>
        <w:t xml:space="preserve"> undviker man genom att inte sätta instruktioner som vill komma åt minnet nära varandra.</w:t>
      </w:r>
      <w:r>
        <w:rPr>
          <w:lang w:val="sv-SE"/>
        </w:rPr>
        <w:br/>
      </w:r>
      <w:r>
        <w:rPr>
          <w:b/>
          <w:bCs/>
          <w:lang w:val="sv-SE"/>
        </w:rPr>
        <w:t>Datakonflikter</w:t>
      </w:r>
      <w:r>
        <w:rPr>
          <w:lang w:val="sv-SE"/>
        </w:rPr>
        <w:t xml:space="preserve"> undviker man genom att separera data- och instruktionscache, eller placera om.</w:t>
      </w:r>
      <w:r>
        <w:rPr>
          <w:lang w:val="sv-SE"/>
        </w:rPr>
        <w:br/>
      </w:r>
      <w:r>
        <w:rPr>
          <w:b/>
          <w:bCs/>
          <w:lang w:val="sv-SE"/>
        </w:rPr>
        <w:t>Kontro</w:t>
      </w:r>
      <w:r>
        <w:rPr>
          <w:b/>
          <w:bCs/>
          <w:lang w:val="sv-SE"/>
        </w:rPr>
        <w:t>llkonflikter</w:t>
      </w:r>
      <w:r>
        <w:rPr>
          <w:lang w:val="sv-SE"/>
        </w:rPr>
        <w:t xml:space="preserve"> undviker man genom stallande (</w:t>
      </w:r>
      <w:r>
        <w:rPr>
          <w:b/>
          <w:bCs/>
          <w:lang w:val="sv-SE"/>
        </w:rPr>
        <w:t>nop</w:t>
      </w:r>
      <w:r>
        <w:rPr>
          <w:lang w:val="sv-SE"/>
        </w:rPr>
        <w:t>-instruktioner), delayed branchning och branch prediction.</w:t>
      </w:r>
    </w:p>
    <w:p w14:paraId="74A95A00" w14:textId="77777777" w:rsidR="00000000" w:rsidRDefault="00D76D5A">
      <w:pPr>
        <w:pStyle w:val="BodyText"/>
        <w:numPr>
          <w:ilvl w:val="0"/>
          <w:numId w:val="4"/>
        </w:numPr>
        <w:rPr>
          <w:lang w:val="sv-SE"/>
        </w:rPr>
      </w:pPr>
      <w:r>
        <w:rPr>
          <w:lang w:val="sv-SE"/>
        </w:rPr>
        <w:t>Vad är branch prediction?</w:t>
      </w:r>
      <w:r>
        <w:rPr>
          <w:lang w:val="sv-SE"/>
        </w:rPr>
        <w:br/>
        <w:t xml:space="preserve">Processorn gissar på att branchen kommer hoppa eller inte och hämtar nästa instruktion utan att </w:t>
      </w:r>
      <w:r>
        <w:rPr>
          <w:b/>
          <w:bCs/>
          <w:lang w:val="sv-SE"/>
        </w:rPr>
        <w:t>stalla</w:t>
      </w:r>
      <w:r>
        <w:rPr>
          <w:lang w:val="sv-SE"/>
        </w:rPr>
        <w:t>, gissar man fel blir d</w:t>
      </w:r>
      <w:r>
        <w:rPr>
          <w:lang w:val="sv-SE"/>
        </w:rPr>
        <w:t xml:space="preserve">et lite extra </w:t>
      </w:r>
      <w:r>
        <w:rPr>
          <w:b/>
          <w:bCs/>
          <w:lang w:val="sv-SE"/>
        </w:rPr>
        <w:t>straffcykler</w:t>
      </w:r>
      <w:r>
        <w:rPr>
          <w:lang w:val="sv-SE"/>
        </w:rPr>
        <w:t>.</w:t>
      </w:r>
      <w:r>
        <w:rPr>
          <w:lang w:val="sv-SE"/>
        </w:rPr>
        <w:br/>
      </w:r>
      <w:r>
        <w:rPr>
          <w:b/>
          <w:bCs/>
          <w:lang w:val="sv-SE"/>
        </w:rPr>
        <w:t xml:space="preserve">Statisk prediktion – </w:t>
      </w:r>
      <w:r>
        <w:rPr>
          <w:lang w:val="sv-SE"/>
        </w:rPr>
        <w:t xml:space="preserve">tar man </w:t>
      </w:r>
      <w:r>
        <w:rPr>
          <w:i/>
          <w:iCs/>
          <w:lang w:val="sv-SE"/>
        </w:rPr>
        <w:t>inte</w:t>
      </w:r>
      <w:r>
        <w:rPr>
          <w:lang w:val="sv-SE"/>
        </w:rPr>
        <w:t xml:space="preserve"> hänsyn till historiken.</w:t>
      </w:r>
      <w:r>
        <w:rPr>
          <w:lang w:val="sv-SE"/>
        </w:rPr>
        <w:br/>
      </w:r>
      <w:r>
        <w:rPr>
          <w:b/>
          <w:bCs/>
          <w:lang w:val="sv-SE"/>
        </w:rPr>
        <w:t>Dynamisk prediktion –</w:t>
      </w:r>
      <w:r>
        <w:rPr>
          <w:lang w:val="sv-SE"/>
        </w:rPr>
        <w:t xml:space="preserve"> tar man hänsyn till historiken.</w:t>
      </w:r>
    </w:p>
    <w:p w14:paraId="1FEEB487" w14:textId="77777777" w:rsidR="00000000" w:rsidRDefault="00D76D5A">
      <w:pPr>
        <w:pStyle w:val="BodyText"/>
        <w:numPr>
          <w:ilvl w:val="0"/>
          <w:numId w:val="4"/>
        </w:numPr>
        <w:rPr>
          <w:lang w:val="sv-SE"/>
        </w:rPr>
      </w:pPr>
      <w:r>
        <w:rPr>
          <w:lang w:val="sv-SE"/>
        </w:rPr>
        <w:t>Vad är spekulativ exekvering?</w:t>
      </w:r>
      <w:r>
        <w:rPr>
          <w:lang w:val="sv-SE"/>
        </w:rPr>
        <w:br/>
        <w:t>När processorn börjar exekvera instruktioner</w:t>
      </w:r>
      <w:r>
        <w:rPr>
          <w:b/>
          <w:bCs/>
          <w:lang w:val="sv-SE"/>
        </w:rPr>
        <w:t xml:space="preserve"> </w:t>
      </w:r>
      <w:r>
        <w:rPr>
          <w:lang w:val="sv-SE"/>
        </w:rPr>
        <w:t xml:space="preserve">baserat på branchgissning gjord av en </w:t>
      </w:r>
      <w:r>
        <w:rPr>
          <w:b/>
          <w:bCs/>
          <w:lang w:val="sv-SE"/>
        </w:rPr>
        <w:t>bra</w:t>
      </w:r>
      <w:r>
        <w:rPr>
          <w:b/>
          <w:bCs/>
          <w:lang w:val="sv-SE"/>
        </w:rPr>
        <w:t>nchprediktion</w:t>
      </w:r>
      <w:r>
        <w:rPr>
          <w:lang w:val="sv-SE"/>
        </w:rPr>
        <w:t xml:space="preserve"> och utan kännedom ifall instruktionen är rätt eller inte.</w:t>
      </w:r>
    </w:p>
    <w:p w14:paraId="239062B5" w14:textId="77777777" w:rsidR="00000000" w:rsidRDefault="00D76D5A">
      <w:pPr>
        <w:pStyle w:val="BodyText"/>
        <w:numPr>
          <w:ilvl w:val="0"/>
          <w:numId w:val="4"/>
        </w:numPr>
        <w:rPr>
          <w:lang w:val="sv-SE"/>
        </w:rPr>
      </w:pPr>
      <w:r>
        <w:rPr>
          <w:lang w:val="sv-SE"/>
        </w:rPr>
        <w:t>Vad är delayed branchning? Vinst? Ge ett exempel.</w:t>
      </w:r>
      <w:r>
        <w:rPr>
          <w:lang w:val="sv-SE"/>
        </w:rPr>
        <w:br/>
        <w:t xml:space="preserve">När man inte vill </w:t>
      </w:r>
      <w:r>
        <w:rPr>
          <w:b/>
          <w:bCs/>
          <w:lang w:val="sv-SE"/>
        </w:rPr>
        <w:t>stalla</w:t>
      </w:r>
      <w:r>
        <w:rPr>
          <w:lang w:val="sv-SE"/>
        </w:rPr>
        <w:t xml:space="preserve"> och istället automatiskt kör nästa instruktion som ligger efter hoppet. Instruktionen som hade utförts vare s</w:t>
      </w:r>
      <w:r>
        <w:rPr>
          <w:lang w:val="sv-SE"/>
        </w:rPr>
        <w:t xml:space="preserve">ig branchen hoppar eller inte. Sen sätter man instruktionen efter branchen i en </w:t>
      </w:r>
      <w:r>
        <w:rPr>
          <w:b/>
          <w:bCs/>
          <w:lang w:val="sv-SE"/>
        </w:rPr>
        <w:t>branch delay slot</w:t>
      </w:r>
      <w:r>
        <w:rPr>
          <w:lang w:val="sv-SE"/>
        </w:rPr>
        <w:t xml:space="preserve">. Detta blir ett </w:t>
      </w:r>
      <w:r>
        <w:rPr>
          <w:b/>
          <w:bCs/>
          <w:lang w:val="sv-SE"/>
        </w:rPr>
        <w:t>kostfritt stallande</w:t>
      </w:r>
      <w:r>
        <w:rPr>
          <w:lang w:val="sv-SE"/>
        </w:rPr>
        <w:t xml:space="preserve"> så CPU:n hinner komma på om den ska hoppa eller inte utan kostnad.</w:t>
      </w:r>
      <w:r>
        <w:rPr>
          <w:lang w:val="sv-SE"/>
        </w:rPr>
        <w:br/>
      </w:r>
      <w:r>
        <w:rPr>
          <w:lang w:val="sv-SE"/>
        </w:rPr>
        <w:br/>
      </w:r>
      <w:r>
        <w:rPr>
          <w:b/>
          <w:bCs/>
          <w:lang w:val="sv-SE"/>
        </w:rPr>
        <w:t xml:space="preserve">Alt: </w:t>
      </w:r>
      <w:r>
        <w:rPr>
          <w:lang w:val="sv-SE"/>
        </w:rPr>
        <w:t>När instruktioner körda innan branchning, som int</w:t>
      </w:r>
      <w:r>
        <w:rPr>
          <w:lang w:val="sv-SE"/>
        </w:rPr>
        <w:t>e kommer påverka om branchen kommer genomföras eller ej, läggs precis efter branchningen så stall/nop inte behövs.</w:t>
      </w:r>
    </w:p>
    <w:p w14:paraId="75276E0D" w14:textId="77777777" w:rsidR="00000000" w:rsidRDefault="00D76D5A">
      <w:pPr>
        <w:pStyle w:val="BodyText"/>
        <w:numPr>
          <w:ilvl w:val="0"/>
          <w:numId w:val="4"/>
        </w:numPr>
        <w:rPr>
          <w:lang w:val="sv-SE"/>
        </w:rPr>
      </w:pPr>
      <w:r>
        <w:rPr>
          <w:lang w:val="sv-SE"/>
        </w:rPr>
        <w:t>Vad är delayed load? Vinst? Ge ett exempel.</w:t>
      </w:r>
    </w:p>
    <w:p w14:paraId="04B5E0B0" w14:textId="77777777" w:rsidR="00000000" w:rsidRDefault="00D76D5A">
      <w:pPr>
        <w:pStyle w:val="BodyText"/>
        <w:numPr>
          <w:ilvl w:val="0"/>
          <w:numId w:val="4"/>
        </w:numPr>
      </w:pPr>
      <w:r>
        <w:rPr>
          <w:lang w:val="sv-SE"/>
        </w:rPr>
        <w:t>Ge exempel på en komplatorteknik som kan användas för att undvika/hantera konflikter i pipelinen.</w:t>
      </w:r>
      <w:r>
        <w:rPr>
          <w:lang w:val="sv-SE"/>
        </w:rPr>
        <w:br/>
      </w:r>
      <w:r>
        <w:rPr>
          <w:b/>
          <w:bCs/>
          <w:lang w:val="sv-SE"/>
        </w:rPr>
        <w:t xml:space="preserve">Delayed branchning </w:t>
      </w:r>
      <w:r>
        <w:rPr>
          <w:lang w:val="sv-SE"/>
        </w:rPr>
        <w:t xml:space="preserve">är en kompilatorteknik som undviker </w:t>
      </w:r>
      <w:r>
        <w:rPr>
          <w:b/>
          <w:bCs/>
          <w:lang w:val="sv-SE"/>
        </w:rPr>
        <w:t>kontrollkonflikter.</w:t>
      </w:r>
    </w:p>
    <w:p w14:paraId="50796C12" w14:textId="77777777" w:rsidR="00000000" w:rsidRDefault="00D76D5A">
      <w:pPr>
        <w:pStyle w:val="Heading1"/>
      </w:pPr>
      <w:r>
        <w:t>Minnet</w:t>
      </w:r>
    </w:p>
    <w:p w14:paraId="5D33C7DA" w14:textId="77777777" w:rsidR="00000000" w:rsidRDefault="00D76D5A">
      <w:pPr>
        <w:pStyle w:val="BodyText"/>
        <w:numPr>
          <w:ilvl w:val="0"/>
          <w:numId w:val="5"/>
        </w:numPr>
      </w:pPr>
      <w:r>
        <w:t>Hur lagras information på en hårddisk?</w:t>
      </w:r>
      <w:r>
        <w:br/>
        <w:t xml:space="preserve">En </w:t>
      </w:r>
      <w:r>
        <w:rPr>
          <w:b/>
          <w:bCs/>
        </w:rPr>
        <w:t>hårddisk</w:t>
      </w:r>
      <w:r>
        <w:t xml:space="preserve"> (ej SSDs) lagrar information på </w:t>
      </w:r>
      <w:r>
        <w:rPr>
          <w:b/>
          <w:bCs/>
        </w:rPr>
        <w:t xml:space="preserve">magnetiska skivor </w:t>
      </w:r>
      <w:r>
        <w:t xml:space="preserve">som läses med ett läshuvud. </w:t>
      </w:r>
      <w:r>
        <w:lastRenderedPageBreak/>
        <w:t xml:space="preserve">Informationen lagras i </w:t>
      </w:r>
      <w:r>
        <w:rPr>
          <w:b/>
          <w:bCs/>
        </w:rPr>
        <w:t>Words</w:t>
      </w:r>
      <w:r>
        <w:t xml:space="preserve"> som ligger i </w:t>
      </w:r>
      <w:r>
        <w:rPr>
          <w:b/>
          <w:bCs/>
        </w:rPr>
        <w:t>bl</w:t>
      </w:r>
      <w:r>
        <w:rPr>
          <w:b/>
          <w:bCs/>
        </w:rPr>
        <w:t>ocks</w:t>
      </w:r>
      <w:r>
        <w:t>.</w:t>
      </w:r>
    </w:p>
    <w:p w14:paraId="2686E3D1" w14:textId="77777777" w:rsidR="00000000" w:rsidRDefault="00D76D5A">
      <w:pPr>
        <w:pStyle w:val="BodyText"/>
        <w:numPr>
          <w:ilvl w:val="0"/>
          <w:numId w:val="5"/>
        </w:numPr>
        <w:rPr>
          <w:b/>
          <w:bCs/>
        </w:rPr>
      </w:pPr>
      <w:r>
        <w:t>Vad är random access när man talar om minnen?</w:t>
      </w:r>
      <w:r>
        <w:br/>
        <w:t xml:space="preserve">Ett </w:t>
      </w:r>
      <w:r>
        <w:rPr>
          <w:b/>
          <w:bCs/>
        </w:rPr>
        <w:t>volatile primärminne</w:t>
      </w:r>
      <w:r>
        <w:t xml:space="preserve">, där alla </w:t>
      </w:r>
      <w:r>
        <w:rPr>
          <w:b/>
          <w:bCs/>
        </w:rPr>
        <w:t>sektorer</w:t>
      </w:r>
      <w:r>
        <w:t xml:space="preserve"> på minnet tar ungefär </w:t>
      </w:r>
      <w:r>
        <w:rPr>
          <w:b/>
          <w:bCs/>
        </w:rPr>
        <w:t xml:space="preserve">lika lång tid </w:t>
      </w:r>
      <w:r>
        <w:t>att hämta.</w:t>
      </w:r>
    </w:p>
    <w:p w14:paraId="1FDE98CD" w14:textId="0DA03A26" w:rsidR="00000000" w:rsidRDefault="00D76D5A">
      <w:pPr>
        <w:pStyle w:val="BodyText"/>
        <w:numPr>
          <w:ilvl w:val="0"/>
          <w:numId w:val="5"/>
        </w:numPr>
      </w:pPr>
      <w:r>
        <w:t>Ge exempel på minne som inte har random access.</w:t>
      </w:r>
      <w:r>
        <w:br/>
        <w:t xml:space="preserve">Alla non-volatile </w:t>
      </w:r>
      <w:r>
        <w:t xml:space="preserve">minnen, vilket är </w:t>
      </w:r>
      <w:r w:rsidR="00F14008">
        <w:rPr>
          <w:noProof/>
        </w:rPr>
        <w:drawing>
          <wp:anchor distT="0" distB="0" distL="0" distR="0" simplePos="0" relativeHeight="251657728" behindDoc="1" locked="0" layoutInCell="1" allowOverlap="1" wp14:anchorId="7E655024" wp14:editId="12FCF719">
            <wp:simplePos x="0" y="0"/>
            <wp:positionH relativeFrom="column">
              <wp:posOffset>3072765</wp:posOffset>
            </wp:positionH>
            <wp:positionV relativeFrom="paragraph">
              <wp:posOffset>469900</wp:posOffset>
            </wp:positionV>
            <wp:extent cx="2205990" cy="2063115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2063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sekundärminnen, där olika se</w:t>
      </w:r>
      <w:r>
        <w:t>ktorer tar olika lång tid att hämta beroende på sektorns avstånd från läshuvudets tidigare position.</w:t>
      </w:r>
    </w:p>
    <w:p w14:paraId="3998BC13" w14:textId="77777777" w:rsidR="00000000" w:rsidRDefault="00D76D5A">
      <w:pPr>
        <w:pStyle w:val="BodyText"/>
        <w:numPr>
          <w:ilvl w:val="0"/>
          <w:numId w:val="5"/>
        </w:numPr>
      </w:pPr>
      <w:r>
        <w:t>Vad är en minneshierarki?</w:t>
      </w:r>
      <w:r>
        <w:br/>
        <w:t xml:space="preserve">Ett system där man har </w:t>
      </w:r>
      <w:r>
        <w:br/>
        <w:t xml:space="preserve">snabba och </w:t>
      </w:r>
      <w:r>
        <w:rPr>
          <w:b/>
          <w:bCs/>
        </w:rPr>
        <w:t>små minnen</w:t>
      </w:r>
      <w:r>
        <w:t xml:space="preserve"> </w:t>
      </w:r>
      <w:r>
        <w:br/>
        <w:t>högst upp (</w:t>
      </w:r>
      <w:r>
        <w:rPr>
          <w:b/>
          <w:bCs/>
        </w:rPr>
        <w:t xml:space="preserve">närmast </w:t>
      </w:r>
      <w:r>
        <w:rPr>
          <w:b/>
          <w:bCs/>
        </w:rPr>
        <w:br/>
        <w:t>CPU:n</w:t>
      </w:r>
      <w:r>
        <w:t xml:space="preserve">) och långsamma </w:t>
      </w:r>
      <w:r>
        <w:br/>
        <w:t xml:space="preserve">och </w:t>
      </w:r>
      <w:r>
        <w:rPr>
          <w:b/>
          <w:bCs/>
        </w:rPr>
        <w:t>stora minnen</w:t>
      </w:r>
      <w:r>
        <w:t xml:space="preserve"> längst </w:t>
      </w:r>
      <w:r>
        <w:br/>
        <w:t>ner (</w:t>
      </w:r>
      <w:r>
        <w:rPr>
          <w:b/>
          <w:bCs/>
        </w:rPr>
        <w:t>längst ifr</w:t>
      </w:r>
      <w:r>
        <w:rPr>
          <w:b/>
          <w:bCs/>
        </w:rPr>
        <w:t>ån CPU:n</w:t>
      </w:r>
      <w:r>
        <w:t>).</w:t>
      </w:r>
    </w:p>
    <w:p w14:paraId="3374094F" w14:textId="77777777" w:rsidR="00000000" w:rsidRDefault="00D76D5A">
      <w:pPr>
        <w:pStyle w:val="BodyText"/>
        <w:numPr>
          <w:ilvl w:val="0"/>
          <w:numId w:val="5"/>
        </w:numPr>
      </w:pPr>
      <w:r>
        <w:t>Varför uppstår en minneshierarki?</w:t>
      </w:r>
      <w:r>
        <w:br/>
        <w:t xml:space="preserve">Eftersom vi </w:t>
      </w:r>
      <w:r>
        <w:rPr>
          <w:b/>
          <w:bCs/>
        </w:rPr>
        <w:t xml:space="preserve">inte </w:t>
      </w:r>
      <w:r>
        <w:t>kan</w:t>
      </w:r>
      <w:r>
        <w:rPr>
          <w:b/>
          <w:bCs/>
        </w:rPr>
        <w:t xml:space="preserve"> </w:t>
      </w:r>
      <w:r>
        <w:t xml:space="preserve">ha båda </w:t>
      </w:r>
      <w:r>
        <w:rPr>
          <w:b/>
          <w:bCs/>
        </w:rPr>
        <w:t xml:space="preserve">stora och snabba </w:t>
      </w:r>
      <w:r>
        <w:t>minnen. Kompromissen blir att man lägger mindre, snabbare minnen nära CPU</w:t>
      </w:r>
      <w:r>
        <w:rPr>
          <w:szCs w:val="22"/>
        </w:rPr>
        <w:t>:</w:t>
      </w:r>
      <w:r>
        <w:t>n för att öka snabbheten/ minska accesstid och större, långsammare minnen längre ifrån CPU:</w:t>
      </w:r>
      <w:r>
        <w:t>n.</w:t>
      </w:r>
    </w:p>
    <w:p w14:paraId="0595DE77" w14:textId="77777777" w:rsidR="00000000" w:rsidRDefault="00D76D5A">
      <w:pPr>
        <w:pStyle w:val="BodyText"/>
        <w:numPr>
          <w:ilvl w:val="0"/>
          <w:numId w:val="5"/>
        </w:numPr>
        <w:rPr>
          <w:szCs w:val="22"/>
        </w:rPr>
      </w:pPr>
      <w:r>
        <w:t>Vad kallas principen som gör att cacheminne fungerar?</w:t>
      </w:r>
      <w:r>
        <w:rPr>
          <w:sz w:val="12"/>
          <w:szCs w:val="12"/>
        </w:rPr>
        <w:t xml:space="preserve"> </w:t>
      </w:r>
      <w:r>
        <w:t>Förklara och ge exempel</w:t>
      </w:r>
      <w:r>
        <w:rPr>
          <w:szCs w:val="22"/>
        </w:rPr>
        <w:t>.</w:t>
      </w:r>
      <w:r>
        <w:rPr>
          <w:szCs w:val="22"/>
        </w:rPr>
        <w:br/>
      </w:r>
      <w:r>
        <w:rPr>
          <w:b/>
          <w:bCs/>
          <w:szCs w:val="22"/>
        </w:rPr>
        <w:t>Lokalitetsprincipen</w:t>
      </w:r>
      <w:r>
        <w:rPr>
          <w:b/>
          <w:bCs/>
          <w:sz w:val="12"/>
          <w:szCs w:val="12"/>
        </w:rPr>
        <w:t xml:space="preserve"> </w:t>
      </w:r>
      <w:r>
        <w:rPr>
          <w:b/>
          <w:bCs/>
          <w:szCs w:val="22"/>
        </w:rPr>
        <w:t xml:space="preserve">– </w:t>
      </w:r>
      <w:r>
        <w:rPr>
          <w:szCs w:val="22"/>
        </w:rPr>
        <w:t>Med två subprinciper: Om instruktion/data blivit refererad nu, så är sannolikheten stor att ...</w:t>
      </w:r>
      <w:r>
        <w:rPr>
          <w:szCs w:val="22"/>
        </w:rPr>
        <w:br/>
      </w:r>
      <w:r>
        <w:rPr>
          <w:i/>
          <w:iCs/>
          <w:szCs w:val="22"/>
        </w:rPr>
        <w:t>Temporal lokalitet</w:t>
      </w:r>
      <w:r>
        <w:rPr>
          <w:szCs w:val="22"/>
        </w:rPr>
        <w:t xml:space="preserve"> – … samma referens görs snart igen.</w:t>
      </w:r>
      <w:r>
        <w:rPr>
          <w:szCs w:val="22"/>
        </w:rPr>
        <w:br/>
      </w:r>
      <w:r>
        <w:rPr>
          <w:i/>
          <w:iCs/>
          <w:szCs w:val="22"/>
        </w:rPr>
        <w:t>R</w:t>
      </w:r>
      <w:r>
        <w:rPr>
          <w:i/>
          <w:iCs/>
          <w:szCs w:val="22"/>
        </w:rPr>
        <w:t>umslokalitet</w:t>
      </w:r>
      <w:r>
        <w:rPr>
          <w:szCs w:val="22"/>
        </w:rPr>
        <w:t xml:space="preserve"> – … instruktioner/data vid adresser i närhet kommer användas snart.</w:t>
      </w:r>
    </w:p>
    <w:p w14:paraId="618428A3" w14:textId="77777777" w:rsidR="00000000" w:rsidRDefault="00D76D5A">
      <w:pPr>
        <w:pStyle w:val="BodyText"/>
        <w:numPr>
          <w:ilvl w:val="0"/>
          <w:numId w:val="5"/>
        </w:numPr>
        <w:rPr>
          <w:szCs w:val="22"/>
        </w:rPr>
      </w:pPr>
      <w:r>
        <w:rPr>
          <w:szCs w:val="22"/>
        </w:rPr>
        <w:t>Vad är en cachemiss? Varför uppkommer cachemissar? Hur hanteras det?</w:t>
      </w:r>
      <w:r>
        <w:rPr>
          <w:szCs w:val="22"/>
        </w:rPr>
        <w:br/>
        <w:t xml:space="preserve">En </w:t>
      </w:r>
      <w:r>
        <w:rPr>
          <w:b/>
          <w:bCs/>
          <w:szCs w:val="22"/>
        </w:rPr>
        <w:t xml:space="preserve">cachemiss </w:t>
      </w:r>
      <w:r>
        <w:rPr>
          <w:szCs w:val="22"/>
        </w:rPr>
        <w:t xml:space="preserve">är när du </w:t>
      </w:r>
      <w:r>
        <w:rPr>
          <w:b/>
          <w:bCs/>
          <w:szCs w:val="22"/>
        </w:rPr>
        <w:t>söker</w:t>
      </w:r>
      <w:r>
        <w:rPr>
          <w:szCs w:val="22"/>
        </w:rPr>
        <w:t xml:space="preserve"> efter något </w:t>
      </w:r>
      <w:r>
        <w:rPr>
          <w:b/>
          <w:bCs/>
          <w:szCs w:val="22"/>
        </w:rPr>
        <w:t xml:space="preserve">i cacheminnet </w:t>
      </w:r>
      <w:r>
        <w:rPr>
          <w:szCs w:val="22"/>
        </w:rPr>
        <w:t xml:space="preserve">och inte hittar det, och du måste </w:t>
      </w:r>
      <w:r>
        <w:rPr>
          <w:b/>
          <w:bCs/>
          <w:szCs w:val="22"/>
        </w:rPr>
        <w:t xml:space="preserve">stoppa in </w:t>
      </w:r>
      <w:r>
        <w:rPr>
          <w:szCs w:val="22"/>
        </w:rPr>
        <w:t>det i c</w:t>
      </w:r>
      <w:r>
        <w:rPr>
          <w:szCs w:val="22"/>
        </w:rPr>
        <w:t xml:space="preserve">achen </w:t>
      </w:r>
      <w:r>
        <w:rPr>
          <w:b/>
          <w:bCs/>
          <w:szCs w:val="22"/>
        </w:rPr>
        <w:t>från RAM-minnet</w:t>
      </w:r>
      <w:r>
        <w:rPr>
          <w:szCs w:val="22"/>
        </w:rPr>
        <w:t>.</w:t>
      </w:r>
    </w:p>
    <w:p w14:paraId="2617D1E7" w14:textId="77777777" w:rsidR="00000000" w:rsidRDefault="00D76D5A">
      <w:pPr>
        <w:pStyle w:val="BodyText"/>
        <w:numPr>
          <w:ilvl w:val="0"/>
          <w:numId w:val="5"/>
        </w:numPr>
        <w:rPr>
          <w:szCs w:val="22"/>
        </w:rPr>
      </w:pPr>
      <w:r>
        <w:rPr>
          <w:szCs w:val="22"/>
        </w:rPr>
        <w:t>Cacheminnen kan ha olika mappning – vilka? Hur fungerar varje mappning?</w:t>
      </w:r>
      <w:r>
        <w:rPr>
          <w:szCs w:val="22"/>
        </w:rPr>
        <w:br/>
      </w:r>
      <w:r>
        <w:rPr>
          <w:b/>
          <w:bCs/>
          <w:szCs w:val="22"/>
        </w:rPr>
        <w:t xml:space="preserve">Direktmappning – </w:t>
      </w:r>
      <w:r>
        <w:rPr>
          <w:szCs w:val="22"/>
        </w:rPr>
        <w:t xml:space="preserve">Man placerar instruktionen på </w:t>
      </w:r>
      <w:r>
        <w:rPr>
          <w:i/>
          <w:iCs/>
          <w:szCs w:val="22"/>
        </w:rPr>
        <w:t>nästan</w:t>
      </w:r>
      <w:r>
        <w:rPr>
          <w:szCs w:val="22"/>
        </w:rPr>
        <w:t xml:space="preserve"> samma plats som den är på i minnet, platsen kallas cacheindex. Placeringen är instruktionens </w:t>
      </w:r>
      <w:r>
        <w:rPr>
          <w:b/>
          <w:bCs/>
          <w:szCs w:val="22"/>
        </w:rPr>
        <w:t>adress</w:t>
      </w:r>
      <w:r>
        <w:rPr>
          <w:szCs w:val="22"/>
        </w:rPr>
        <w:t xml:space="preserve"> i minne</w:t>
      </w:r>
      <w:r>
        <w:rPr>
          <w:szCs w:val="22"/>
        </w:rPr>
        <w:t xml:space="preserve">t </w:t>
      </w:r>
      <w:r>
        <w:rPr>
          <w:b/>
          <w:bCs/>
          <w:szCs w:val="22"/>
        </w:rPr>
        <w:t>modulo cachestorlek</w:t>
      </w:r>
      <w:r>
        <w:rPr>
          <w:szCs w:val="22"/>
        </w:rPr>
        <w:t>.</w:t>
      </w:r>
      <w:r>
        <w:rPr>
          <w:szCs w:val="22"/>
        </w:rPr>
        <w:br/>
      </w:r>
      <w:r>
        <w:rPr>
          <w:b/>
          <w:bCs/>
          <w:szCs w:val="22"/>
        </w:rPr>
        <w:t xml:space="preserve">Associativ-mappning – </w:t>
      </w:r>
      <w:r>
        <w:rPr>
          <w:szCs w:val="22"/>
        </w:rPr>
        <w:t xml:space="preserve">Man fyller cacheminnet på </w:t>
      </w:r>
      <w:r>
        <w:rPr>
          <w:b/>
          <w:bCs/>
          <w:szCs w:val="22"/>
        </w:rPr>
        <w:t>följd</w:t>
      </w:r>
      <w:r>
        <w:rPr>
          <w:szCs w:val="22"/>
        </w:rPr>
        <w:t xml:space="preserve"> och använder </w:t>
      </w:r>
      <w:r>
        <w:rPr>
          <w:b/>
          <w:bCs/>
          <w:szCs w:val="22"/>
        </w:rPr>
        <w:t>ersättningsalgoritm</w:t>
      </w:r>
      <w:r>
        <w:rPr>
          <w:szCs w:val="22"/>
        </w:rPr>
        <w:t xml:space="preserve"> vid cachemiss i ett fullt cacheminne.</w:t>
      </w:r>
      <w:r>
        <w:rPr>
          <w:szCs w:val="22"/>
        </w:rPr>
        <w:br/>
      </w:r>
      <w:r>
        <w:rPr>
          <w:b/>
          <w:bCs/>
          <w:szCs w:val="22"/>
        </w:rPr>
        <w:t xml:space="preserve">Set-associativ-mappning – </w:t>
      </w:r>
      <w:r>
        <w:rPr>
          <w:szCs w:val="22"/>
        </w:rPr>
        <w:t xml:space="preserve">Detta är en </w:t>
      </w:r>
      <w:r>
        <w:rPr>
          <w:b/>
          <w:bCs/>
          <w:szCs w:val="22"/>
        </w:rPr>
        <w:t>blandning</w:t>
      </w:r>
      <w:r>
        <w:rPr>
          <w:szCs w:val="22"/>
        </w:rPr>
        <w:t xml:space="preserve"> mellan </w:t>
      </w:r>
      <w:r>
        <w:rPr>
          <w:b/>
          <w:bCs/>
          <w:szCs w:val="22"/>
        </w:rPr>
        <w:t>direkt</w:t>
      </w:r>
      <w:r>
        <w:rPr>
          <w:szCs w:val="22"/>
        </w:rPr>
        <w:t xml:space="preserve">- och </w:t>
      </w:r>
      <w:r>
        <w:rPr>
          <w:b/>
          <w:bCs/>
          <w:szCs w:val="22"/>
        </w:rPr>
        <w:t>associativ-mappning</w:t>
      </w:r>
      <w:r>
        <w:rPr>
          <w:szCs w:val="22"/>
        </w:rPr>
        <w:t>. Man delar in cachemi</w:t>
      </w:r>
      <w:r>
        <w:rPr>
          <w:szCs w:val="22"/>
        </w:rPr>
        <w:t xml:space="preserve">nnet i flera </w:t>
      </w:r>
      <w:r>
        <w:rPr>
          <w:i/>
          <w:iCs/>
          <w:szCs w:val="22"/>
        </w:rPr>
        <w:t>sets</w:t>
      </w:r>
      <w:r>
        <w:rPr>
          <w:szCs w:val="22"/>
        </w:rPr>
        <w:t>, mappar vissa instruktionsadresser till dessa sets, och använder associativ-mappning inom varje set.</w:t>
      </w:r>
    </w:p>
    <w:p w14:paraId="7ADC58D7" w14:textId="77777777" w:rsidR="00000000" w:rsidRDefault="00D76D5A">
      <w:pPr>
        <w:pStyle w:val="BodyText"/>
        <w:numPr>
          <w:ilvl w:val="0"/>
          <w:numId w:val="5"/>
        </w:numPr>
        <w:rPr>
          <w:szCs w:val="22"/>
        </w:rPr>
      </w:pPr>
      <w:r>
        <w:rPr>
          <w:szCs w:val="22"/>
        </w:rPr>
        <w:t>I direktmappning, hur ersätts cacherader vid cachemissar?</w:t>
      </w:r>
      <w:r>
        <w:rPr>
          <w:szCs w:val="22"/>
        </w:rPr>
        <w:br/>
        <w:t xml:space="preserve">De </w:t>
      </w:r>
      <w:r>
        <w:rPr>
          <w:b/>
          <w:bCs/>
          <w:szCs w:val="22"/>
        </w:rPr>
        <w:t xml:space="preserve">skriver över </w:t>
      </w:r>
      <w:r>
        <w:rPr>
          <w:szCs w:val="22"/>
        </w:rPr>
        <w:t>med den nya informationen vare sig det fanns något eller inte.</w:t>
      </w:r>
    </w:p>
    <w:p w14:paraId="72492CB5" w14:textId="77777777" w:rsidR="00000000" w:rsidRDefault="00D76D5A">
      <w:pPr>
        <w:pStyle w:val="BodyText"/>
        <w:numPr>
          <w:ilvl w:val="0"/>
          <w:numId w:val="5"/>
        </w:numPr>
        <w:rPr>
          <w:szCs w:val="22"/>
        </w:rPr>
      </w:pPr>
      <w:r>
        <w:rPr>
          <w:szCs w:val="22"/>
        </w:rPr>
        <w:t>Vad är ersättningsalgoritm?</w:t>
      </w:r>
      <w:r>
        <w:rPr>
          <w:szCs w:val="22"/>
        </w:rPr>
        <w:br/>
        <w:t>En algoritm som används vid associativ-mappning för att bestämma vilken/vilka cacherad/cacheblock som ska kastas. Vi har lärt oss tre:</w:t>
      </w:r>
      <w:r>
        <w:rPr>
          <w:szCs w:val="22"/>
        </w:rPr>
        <w:br/>
      </w:r>
      <w:r>
        <w:rPr>
          <w:b/>
          <w:bCs/>
          <w:szCs w:val="22"/>
        </w:rPr>
        <w:t>Least</w:t>
      </w:r>
      <w:r>
        <w:rPr>
          <w:b/>
          <w:bCs/>
          <w:sz w:val="20"/>
        </w:rPr>
        <w:t xml:space="preserve"> </w:t>
      </w:r>
      <w:r>
        <w:rPr>
          <w:b/>
          <w:bCs/>
          <w:szCs w:val="22"/>
        </w:rPr>
        <w:t>recently</w:t>
      </w:r>
      <w:r>
        <w:rPr>
          <w:b/>
          <w:bCs/>
          <w:sz w:val="20"/>
        </w:rPr>
        <w:t xml:space="preserve"> </w:t>
      </w:r>
      <w:r>
        <w:rPr>
          <w:b/>
          <w:bCs/>
          <w:szCs w:val="22"/>
        </w:rPr>
        <w:t>used</w:t>
      </w:r>
      <w:r>
        <w:rPr>
          <w:b/>
          <w:bCs/>
          <w:sz w:val="20"/>
        </w:rPr>
        <w:t xml:space="preserve"> </w:t>
      </w:r>
      <w:r>
        <w:rPr>
          <w:b/>
          <w:bCs/>
          <w:szCs w:val="22"/>
        </w:rPr>
        <w:t>(LRU)</w:t>
      </w:r>
      <w:r>
        <w:rPr>
          <w:b/>
          <w:bCs/>
          <w:sz w:val="12"/>
          <w:szCs w:val="12"/>
        </w:rPr>
        <w:t xml:space="preserve"> </w:t>
      </w:r>
      <w:r>
        <w:rPr>
          <w:b/>
          <w:bCs/>
          <w:szCs w:val="22"/>
        </w:rPr>
        <w:t>–</w:t>
      </w:r>
      <w:r>
        <w:rPr>
          <w:b/>
          <w:bCs/>
          <w:sz w:val="12"/>
          <w:szCs w:val="12"/>
        </w:rPr>
        <w:t xml:space="preserve"> </w:t>
      </w:r>
      <w:r>
        <w:rPr>
          <w:szCs w:val="22"/>
        </w:rPr>
        <w:t xml:space="preserve">data i cachen som </w:t>
      </w:r>
      <w:r>
        <w:rPr>
          <w:b/>
          <w:bCs/>
          <w:szCs w:val="22"/>
        </w:rPr>
        <w:t xml:space="preserve">inte </w:t>
      </w:r>
      <w:r>
        <w:rPr>
          <w:szCs w:val="22"/>
        </w:rPr>
        <w:t xml:space="preserve">blivit </w:t>
      </w:r>
      <w:r>
        <w:rPr>
          <w:b/>
          <w:bCs/>
          <w:szCs w:val="22"/>
        </w:rPr>
        <w:t>refererad</w:t>
      </w:r>
      <w:r>
        <w:rPr>
          <w:szCs w:val="22"/>
        </w:rPr>
        <w:t xml:space="preserve"> på länge.</w:t>
      </w:r>
      <w:r>
        <w:rPr>
          <w:szCs w:val="22"/>
        </w:rPr>
        <w:br/>
      </w:r>
      <w:r>
        <w:rPr>
          <w:b/>
          <w:bCs/>
          <w:szCs w:val="22"/>
        </w:rPr>
        <w:t>Least frequentl</w:t>
      </w:r>
      <w:r>
        <w:rPr>
          <w:b/>
          <w:bCs/>
          <w:szCs w:val="22"/>
        </w:rPr>
        <w:t xml:space="preserve">y used (LFU) – </w:t>
      </w:r>
      <w:r>
        <w:rPr>
          <w:szCs w:val="22"/>
        </w:rPr>
        <w:t xml:space="preserve">data i cachen som </w:t>
      </w:r>
      <w:r>
        <w:rPr>
          <w:b/>
          <w:bCs/>
          <w:szCs w:val="22"/>
        </w:rPr>
        <w:t xml:space="preserve">refererats </w:t>
      </w:r>
      <w:r>
        <w:rPr>
          <w:szCs w:val="22"/>
        </w:rPr>
        <w:t xml:space="preserve">mest </w:t>
      </w:r>
      <w:r>
        <w:rPr>
          <w:b/>
          <w:bCs/>
          <w:szCs w:val="22"/>
        </w:rPr>
        <w:t>sällan</w:t>
      </w:r>
      <w:r>
        <w:rPr>
          <w:szCs w:val="22"/>
        </w:rPr>
        <w:t>.</w:t>
      </w:r>
      <w:r>
        <w:rPr>
          <w:szCs w:val="22"/>
        </w:rPr>
        <w:br/>
      </w:r>
      <w:r>
        <w:rPr>
          <w:b/>
          <w:bCs/>
          <w:szCs w:val="22"/>
        </w:rPr>
        <w:t xml:space="preserve">First in, first out (FIFO) – </w:t>
      </w:r>
      <w:r>
        <w:rPr>
          <w:szCs w:val="22"/>
        </w:rPr>
        <w:t xml:space="preserve">data i cachen som </w:t>
      </w:r>
      <w:r>
        <w:rPr>
          <w:b/>
          <w:bCs/>
          <w:szCs w:val="22"/>
        </w:rPr>
        <w:t>existerat längst</w:t>
      </w:r>
      <w:r>
        <w:rPr>
          <w:szCs w:val="22"/>
        </w:rPr>
        <w:t xml:space="preserve"> i cacheminnet.</w:t>
      </w:r>
    </w:p>
    <w:p w14:paraId="7C451EA6" w14:textId="77777777" w:rsidR="00000000" w:rsidRDefault="00D76D5A">
      <w:pPr>
        <w:pStyle w:val="BodyText"/>
        <w:numPr>
          <w:ilvl w:val="0"/>
          <w:numId w:val="5"/>
        </w:numPr>
        <w:rPr>
          <w:szCs w:val="22"/>
        </w:rPr>
      </w:pPr>
      <w:r>
        <w:rPr>
          <w:szCs w:val="22"/>
        </w:rPr>
        <w:t>Vad menas med att cacheminnet inte är konsistent? Hur hålls det konsistent?</w:t>
      </w:r>
      <w:r>
        <w:rPr>
          <w:szCs w:val="22"/>
        </w:rPr>
        <w:br/>
        <w:t>Att</w:t>
      </w:r>
      <w:r>
        <w:rPr>
          <w:sz w:val="20"/>
        </w:rPr>
        <w:t xml:space="preserve"> </w:t>
      </w:r>
      <w:r>
        <w:rPr>
          <w:b/>
          <w:bCs/>
          <w:szCs w:val="22"/>
        </w:rPr>
        <w:t>cacheminnet</w:t>
      </w:r>
      <w:r>
        <w:rPr>
          <w:sz w:val="18"/>
          <w:szCs w:val="18"/>
        </w:rPr>
        <w:t xml:space="preserve"> </w:t>
      </w:r>
      <w:r>
        <w:rPr>
          <w:szCs w:val="22"/>
        </w:rPr>
        <w:t>ska</w:t>
      </w:r>
      <w:r>
        <w:rPr>
          <w:sz w:val="18"/>
          <w:szCs w:val="18"/>
        </w:rPr>
        <w:t xml:space="preserve"> </w:t>
      </w:r>
      <w:r>
        <w:rPr>
          <w:b/>
          <w:bCs/>
          <w:szCs w:val="22"/>
        </w:rPr>
        <w:t>matcha</w:t>
      </w:r>
      <w:r>
        <w:rPr>
          <w:b/>
          <w:bCs/>
          <w:sz w:val="18"/>
          <w:szCs w:val="18"/>
        </w:rPr>
        <w:t xml:space="preserve"> </w:t>
      </w:r>
      <w:r>
        <w:rPr>
          <w:szCs w:val="22"/>
        </w:rPr>
        <w:t>informationen</w:t>
      </w:r>
      <w:r>
        <w:rPr>
          <w:sz w:val="20"/>
        </w:rPr>
        <w:t xml:space="preserve"> </w:t>
      </w:r>
      <w:r>
        <w:rPr>
          <w:szCs w:val="22"/>
        </w:rPr>
        <w:t>i</w:t>
      </w:r>
      <w:r>
        <w:rPr>
          <w:sz w:val="20"/>
        </w:rPr>
        <w:t xml:space="preserve"> </w:t>
      </w:r>
      <w:r>
        <w:rPr>
          <w:b/>
          <w:bCs/>
          <w:szCs w:val="22"/>
        </w:rPr>
        <w:t>s</w:t>
      </w:r>
      <w:r>
        <w:rPr>
          <w:b/>
          <w:bCs/>
          <w:szCs w:val="22"/>
        </w:rPr>
        <w:t>ekundärminnet</w:t>
      </w:r>
      <w:r>
        <w:rPr>
          <w:sz w:val="20"/>
        </w:rPr>
        <w:t xml:space="preserve"> </w:t>
      </w:r>
      <w:r>
        <w:rPr>
          <w:szCs w:val="22"/>
        </w:rPr>
        <w:t>och</w:t>
      </w:r>
      <w:r>
        <w:rPr>
          <w:sz w:val="20"/>
        </w:rPr>
        <w:t xml:space="preserve"> </w:t>
      </w:r>
      <w:r>
        <w:rPr>
          <w:szCs w:val="22"/>
        </w:rPr>
        <w:t>vice versa.</w:t>
      </w:r>
    </w:p>
    <w:p w14:paraId="02B5D319" w14:textId="77777777" w:rsidR="00000000" w:rsidRDefault="00D76D5A">
      <w:pPr>
        <w:pStyle w:val="BodyText"/>
        <w:numPr>
          <w:ilvl w:val="0"/>
          <w:numId w:val="5"/>
        </w:numPr>
        <w:rPr>
          <w:szCs w:val="22"/>
        </w:rPr>
      </w:pPr>
      <w:r>
        <w:rPr>
          <w:szCs w:val="22"/>
        </w:rPr>
        <w:lastRenderedPageBreak/>
        <w:t>Antag ett program som exekverar alla instruktioner i en sekvens (en i taget) och att det finns ett cacheminne för instruktioner där cacherader har storlek 64 bytes och varje instruktion kräver 2 bytes. Vad är sannolikheten för</w:t>
      </w:r>
      <w:r>
        <w:rPr>
          <w:szCs w:val="22"/>
        </w:rPr>
        <w:t xml:space="preserve"> att nästa instruktion finns i samma cacherad som förra instruktionen?</w:t>
      </w:r>
      <w:r>
        <w:rPr>
          <w:szCs w:val="22"/>
        </w:rPr>
        <w:br/>
        <w:t xml:space="preserve">Antalet instruktioner per cacherad är </w:t>
      </w:r>
      <w:r>
        <w:rPr>
          <w:i/>
          <w:iCs/>
          <w:szCs w:val="22"/>
        </w:rPr>
        <w:t>64/2=32</w:t>
      </w:r>
      <w:r>
        <w:rPr>
          <w:szCs w:val="22"/>
        </w:rPr>
        <w:t xml:space="preserve">, vilket innebär att sannolikheten är </w:t>
      </w:r>
      <w:r>
        <w:rPr>
          <w:i/>
          <w:iCs/>
          <w:szCs w:val="22"/>
        </w:rPr>
        <w:t>1/32</w:t>
      </w:r>
      <w:r>
        <w:rPr>
          <w:szCs w:val="22"/>
        </w:rPr>
        <w:t xml:space="preserve"> att nästa instruktion ligger på nästa cacherad. Det omvända fallet blir då </w:t>
      </w:r>
      <w:r>
        <w:rPr>
          <w:i/>
          <w:iCs/>
          <w:szCs w:val="22"/>
        </w:rPr>
        <w:t>1-(1/32) = 31/32</w:t>
      </w:r>
      <w:r>
        <w:rPr>
          <w:szCs w:val="22"/>
        </w:rPr>
        <w:t xml:space="preserve"> dvs. </w:t>
      </w:r>
      <w:r>
        <w:rPr>
          <w:b/>
          <w:bCs/>
          <w:szCs w:val="22"/>
        </w:rPr>
        <w:t xml:space="preserve">sannolikheten </w:t>
      </w:r>
      <w:r>
        <w:rPr>
          <w:szCs w:val="22"/>
        </w:rPr>
        <w:t xml:space="preserve">är </w:t>
      </w:r>
      <w:r>
        <w:rPr>
          <w:b/>
          <w:bCs/>
          <w:szCs w:val="22"/>
        </w:rPr>
        <w:t>31/32</w:t>
      </w:r>
      <w:r>
        <w:rPr>
          <w:i/>
          <w:iCs/>
          <w:szCs w:val="22"/>
        </w:rPr>
        <w:t>.</w:t>
      </w:r>
    </w:p>
    <w:p w14:paraId="14702540" w14:textId="77777777" w:rsidR="00000000" w:rsidRDefault="00D76D5A">
      <w:pPr>
        <w:pStyle w:val="BodyText"/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Vad är fördelen med paging? (OBS: </w:t>
      </w:r>
      <w:r>
        <w:rPr>
          <w:i/>
          <w:iCs/>
          <w:szCs w:val="22"/>
        </w:rPr>
        <w:t xml:space="preserve">”Vad är paging?” </w:t>
      </w:r>
      <w:r>
        <w:rPr>
          <w:szCs w:val="22"/>
        </w:rPr>
        <w:t>kommer längre ner)</w:t>
      </w:r>
      <w:r>
        <w:rPr>
          <w:szCs w:val="22"/>
        </w:rPr>
        <w:br/>
        <w:t xml:space="preserve">Att man dynamiskt </w:t>
      </w:r>
      <w:r>
        <w:rPr>
          <w:b/>
          <w:bCs/>
          <w:szCs w:val="22"/>
        </w:rPr>
        <w:t xml:space="preserve">laddar </w:t>
      </w:r>
      <w:r>
        <w:rPr>
          <w:szCs w:val="22"/>
        </w:rPr>
        <w:t xml:space="preserve">in </w:t>
      </w:r>
      <w:r>
        <w:rPr>
          <w:b/>
          <w:bCs/>
          <w:szCs w:val="22"/>
        </w:rPr>
        <w:t>data</w:t>
      </w:r>
      <w:r>
        <w:rPr>
          <w:szCs w:val="22"/>
        </w:rPr>
        <w:t xml:space="preserve"> i minnet </w:t>
      </w:r>
      <w:r>
        <w:rPr>
          <w:b/>
          <w:bCs/>
          <w:szCs w:val="22"/>
        </w:rPr>
        <w:t xml:space="preserve">på begäran </w:t>
      </w:r>
      <w:r>
        <w:rPr>
          <w:szCs w:val="22"/>
        </w:rPr>
        <w:t xml:space="preserve">och </w:t>
      </w:r>
      <w:r>
        <w:rPr>
          <w:b/>
          <w:bCs/>
          <w:szCs w:val="22"/>
        </w:rPr>
        <w:t xml:space="preserve">laddar ur </w:t>
      </w:r>
      <w:r>
        <w:rPr>
          <w:szCs w:val="22"/>
        </w:rPr>
        <w:t xml:space="preserve">det när det </w:t>
      </w:r>
      <w:r>
        <w:rPr>
          <w:b/>
          <w:bCs/>
          <w:szCs w:val="22"/>
        </w:rPr>
        <w:t>ej används</w:t>
      </w:r>
      <w:r>
        <w:rPr>
          <w:szCs w:val="22"/>
        </w:rPr>
        <w:t>.</w:t>
      </w:r>
    </w:p>
    <w:p w14:paraId="2D51C073" w14:textId="77777777" w:rsidR="00000000" w:rsidRDefault="00D76D5A">
      <w:pPr>
        <w:pStyle w:val="BodyText"/>
        <w:numPr>
          <w:ilvl w:val="0"/>
          <w:numId w:val="5"/>
        </w:numPr>
        <w:rPr>
          <w:szCs w:val="22"/>
        </w:rPr>
      </w:pPr>
      <w:r>
        <w:rPr>
          <w:szCs w:val="22"/>
        </w:rPr>
        <w:t>Vad är nackdelar med paging?</w:t>
      </w:r>
      <w:r>
        <w:rPr>
          <w:szCs w:val="22"/>
        </w:rPr>
        <w:br/>
        <w:t xml:space="preserve">Tidskrävande att ladda in och ur sidor ur </w:t>
      </w:r>
      <w:r>
        <w:rPr>
          <w:szCs w:val="22"/>
        </w:rPr>
        <w:t>minnet.</w:t>
      </w:r>
    </w:p>
    <w:p w14:paraId="3450CF19" w14:textId="77777777" w:rsidR="00000000" w:rsidRDefault="00D76D5A">
      <w:pPr>
        <w:pStyle w:val="BodyText"/>
        <w:numPr>
          <w:ilvl w:val="0"/>
          <w:numId w:val="5"/>
        </w:numPr>
        <w:rPr>
          <w:szCs w:val="22"/>
        </w:rPr>
      </w:pPr>
      <w:r>
        <w:rPr>
          <w:szCs w:val="22"/>
        </w:rPr>
        <w:t>Vad är fragmentering när vi pratar om paging?</w:t>
      </w:r>
      <w:r>
        <w:rPr>
          <w:szCs w:val="22"/>
        </w:rPr>
        <w:br/>
        <w:t>Att man delar upp det(?) i t.ex. process A</w:t>
      </w:r>
      <w:r>
        <w:rPr>
          <w:szCs w:val="22"/>
          <w:vertAlign w:val="subscript"/>
        </w:rPr>
        <w:t>x</w:t>
      </w:r>
      <w:r>
        <w:rPr>
          <w:szCs w:val="22"/>
        </w:rPr>
        <w:t xml:space="preserve"> på samma ställe i den fysiska adressen, kallas </w:t>
      </w:r>
      <w:r>
        <w:rPr>
          <w:b/>
          <w:bCs/>
          <w:szCs w:val="22"/>
        </w:rPr>
        <w:t>fragmentering</w:t>
      </w:r>
      <w:r>
        <w:rPr>
          <w:szCs w:val="22"/>
        </w:rPr>
        <w:t>.</w:t>
      </w:r>
    </w:p>
    <w:p w14:paraId="1B25CB53" w14:textId="77777777" w:rsidR="00000000" w:rsidRDefault="00D76D5A">
      <w:pPr>
        <w:pStyle w:val="BodyText"/>
        <w:numPr>
          <w:ilvl w:val="0"/>
          <w:numId w:val="5"/>
        </w:numPr>
        <w:rPr>
          <w:szCs w:val="22"/>
        </w:rPr>
      </w:pPr>
      <w:r>
        <w:rPr>
          <w:szCs w:val="22"/>
        </w:rPr>
        <w:t>Vad är skillnaden på extern och intern fragmentering?</w:t>
      </w:r>
      <w:r>
        <w:rPr>
          <w:szCs w:val="22"/>
        </w:rPr>
        <w:br/>
      </w:r>
      <w:r>
        <w:rPr>
          <w:b/>
          <w:bCs/>
          <w:szCs w:val="22"/>
        </w:rPr>
        <w:t>Intern:</w:t>
      </w:r>
      <w:r>
        <w:rPr>
          <w:szCs w:val="22"/>
        </w:rPr>
        <w:tab/>
        <w:t xml:space="preserve">när man </w:t>
      </w:r>
      <w:r>
        <w:rPr>
          <w:b/>
          <w:bCs/>
          <w:szCs w:val="22"/>
        </w:rPr>
        <w:t xml:space="preserve">allokerar </w:t>
      </w:r>
      <w:r>
        <w:rPr>
          <w:szCs w:val="22"/>
        </w:rPr>
        <w:t>och inte använde</w:t>
      </w:r>
      <w:r>
        <w:rPr>
          <w:szCs w:val="22"/>
        </w:rPr>
        <w:t xml:space="preserve">r kapaciteten av hela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b/>
          <w:bCs/>
          <w:szCs w:val="22"/>
        </w:rPr>
        <w:t>clustrar/block</w:t>
      </w:r>
      <w:r>
        <w:rPr>
          <w:szCs w:val="22"/>
        </w:rPr>
        <w:t>.</w:t>
      </w:r>
      <w:r>
        <w:rPr>
          <w:szCs w:val="22"/>
        </w:rPr>
        <w:br/>
      </w:r>
      <w:r>
        <w:rPr>
          <w:b/>
          <w:bCs/>
          <w:szCs w:val="22"/>
        </w:rPr>
        <w:t>Extern:</w:t>
      </w:r>
      <w:r>
        <w:rPr>
          <w:szCs w:val="22"/>
        </w:rPr>
        <w:tab/>
        <w:t xml:space="preserve">när det uppstår icke-allokerade luckor i minnet mellan allokerade </w:t>
      </w:r>
      <w:r>
        <w:rPr>
          <w:szCs w:val="22"/>
        </w:rPr>
        <w:tab/>
      </w:r>
      <w:r>
        <w:rPr>
          <w:szCs w:val="22"/>
        </w:rPr>
        <w:tab/>
        <w:t xml:space="preserve">segment, som gör </w:t>
      </w:r>
      <w:r>
        <w:rPr>
          <w:b/>
          <w:bCs/>
          <w:szCs w:val="22"/>
        </w:rPr>
        <w:t xml:space="preserve">clustrar/blocken </w:t>
      </w:r>
      <w:r>
        <w:rPr>
          <w:szCs w:val="22"/>
        </w:rPr>
        <w:t>mindre.</w:t>
      </w:r>
    </w:p>
    <w:p w14:paraId="13F5EF72" w14:textId="77777777" w:rsidR="00000000" w:rsidRDefault="00D76D5A">
      <w:pPr>
        <w:pStyle w:val="BodyText"/>
        <w:numPr>
          <w:ilvl w:val="0"/>
          <w:numId w:val="5"/>
        </w:numPr>
        <w:rPr>
          <w:szCs w:val="22"/>
        </w:rPr>
      </w:pPr>
      <w:r>
        <w:rPr>
          <w:szCs w:val="22"/>
        </w:rPr>
        <w:t>Vad är paging?</w:t>
      </w:r>
      <w:r>
        <w:rPr>
          <w:szCs w:val="22"/>
        </w:rPr>
        <w:br/>
        <w:t xml:space="preserve">Paging delar upp primärminnet i ramar (frames) och program i sidor (pages). En </w:t>
      </w:r>
      <w:r>
        <w:rPr>
          <w:b/>
          <w:bCs/>
          <w:szCs w:val="22"/>
        </w:rPr>
        <w:t>pag</w:t>
      </w:r>
      <w:r>
        <w:rPr>
          <w:b/>
          <w:bCs/>
          <w:szCs w:val="22"/>
        </w:rPr>
        <w:t>e</w:t>
      </w:r>
      <w:r>
        <w:rPr>
          <w:szCs w:val="22"/>
        </w:rPr>
        <w:t xml:space="preserve"> är en samling instruktioner till en process. </w:t>
      </w:r>
      <w:r>
        <w:rPr>
          <w:b/>
          <w:bCs/>
          <w:szCs w:val="22"/>
        </w:rPr>
        <w:t>Paging</w:t>
      </w:r>
      <w:r>
        <w:rPr>
          <w:szCs w:val="22"/>
        </w:rPr>
        <w:t xml:space="preserve"> är en metod för att </w:t>
      </w:r>
      <w:r>
        <w:rPr>
          <w:b/>
          <w:bCs/>
          <w:szCs w:val="22"/>
        </w:rPr>
        <w:t>ladda</w:t>
      </w:r>
      <w:r>
        <w:rPr>
          <w:szCs w:val="22"/>
        </w:rPr>
        <w:t xml:space="preserve"> in program och data från </w:t>
      </w:r>
      <w:r>
        <w:rPr>
          <w:b/>
          <w:bCs/>
          <w:szCs w:val="22"/>
        </w:rPr>
        <w:t>sekundärminnet till primärminnet</w:t>
      </w:r>
      <w:r>
        <w:rPr>
          <w:szCs w:val="22"/>
        </w:rPr>
        <w:t>.</w:t>
      </w:r>
    </w:p>
    <w:p w14:paraId="5CEF960B" w14:textId="77777777" w:rsidR="00000000" w:rsidRDefault="00D76D5A">
      <w:pPr>
        <w:pStyle w:val="BodyText"/>
        <w:numPr>
          <w:ilvl w:val="0"/>
          <w:numId w:val="5"/>
        </w:numPr>
        <w:rPr>
          <w:szCs w:val="22"/>
        </w:rPr>
      </w:pPr>
      <w:r>
        <w:rPr>
          <w:szCs w:val="22"/>
        </w:rPr>
        <w:t>Vad är en sida (page), ram (frame)?</w:t>
      </w:r>
      <w:r>
        <w:rPr>
          <w:szCs w:val="22"/>
        </w:rPr>
        <w:br/>
        <w:t xml:space="preserve">Primärminnet är uppdelat i </w:t>
      </w:r>
      <w:r>
        <w:rPr>
          <w:b/>
          <w:bCs/>
          <w:szCs w:val="22"/>
        </w:rPr>
        <w:t xml:space="preserve">frames – fysiska platser, </w:t>
      </w:r>
      <w:r>
        <w:rPr>
          <w:szCs w:val="22"/>
        </w:rPr>
        <w:t xml:space="preserve">som kan fyllas med </w:t>
      </w:r>
      <w:r>
        <w:rPr>
          <w:b/>
          <w:bCs/>
          <w:szCs w:val="22"/>
        </w:rPr>
        <w:t>pages</w:t>
      </w:r>
      <w:r>
        <w:rPr>
          <w:szCs w:val="22"/>
        </w:rPr>
        <w:t xml:space="preserve"> </w:t>
      </w:r>
      <w:r>
        <w:rPr>
          <w:b/>
          <w:bCs/>
          <w:szCs w:val="22"/>
        </w:rPr>
        <w:t>– s</w:t>
      </w:r>
      <w:r>
        <w:rPr>
          <w:b/>
          <w:bCs/>
          <w:szCs w:val="22"/>
        </w:rPr>
        <w:t>amling med instruktioner till en process</w:t>
      </w:r>
      <w:r>
        <w:rPr>
          <w:szCs w:val="22"/>
        </w:rPr>
        <w:t>.</w:t>
      </w:r>
    </w:p>
    <w:p w14:paraId="6E5C1596" w14:textId="77777777" w:rsidR="00000000" w:rsidRDefault="00D76D5A">
      <w:pPr>
        <w:pStyle w:val="BodyText"/>
        <w:numPr>
          <w:ilvl w:val="0"/>
          <w:numId w:val="5"/>
        </w:numPr>
        <w:rPr>
          <w:szCs w:val="22"/>
        </w:rPr>
      </w:pPr>
      <w:r>
        <w:rPr>
          <w:szCs w:val="22"/>
        </w:rPr>
        <w:t>Om en sida är 2 kB, kan man säga något om storleken på primärminnet eller en ram?</w:t>
      </w:r>
    </w:p>
    <w:p w14:paraId="5DB5036B" w14:textId="77777777" w:rsidR="00000000" w:rsidRDefault="00D76D5A">
      <w:pPr>
        <w:pStyle w:val="BodyText"/>
        <w:numPr>
          <w:ilvl w:val="0"/>
          <w:numId w:val="5"/>
        </w:numPr>
        <w:rPr>
          <w:szCs w:val="22"/>
        </w:rPr>
      </w:pPr>
      <w:r>
        <w:rPr>
          <w:szCs w:val="22"/>
        </w:rPr>
        <w:t>Vad är demand paging?</w:t>
      </w:r>
      <w:r>
        <w:rPr>
          <w:szCs w:val="22"/>
        </w:rPr>
        <w:br/>
      </w:r>
      <w:r>
        <w:rPr>
          <w:b/>
          <w:bCs/>
          <w:szCs w:val="22"/>
        </w:rPr>
        <w:t>Demand paging</w:t>
      </w:r>
      <w:r>
        <w:rPr>
          <w:szCs w:val="22"/>
        </w:rPr>
        <w:t xml:space="preserve"> är när sidor endast laddas från aktiva program när deras innehåll efterfrågas och aldrig innan t</w:t>
      </w:r>
      <w:r>
        <w:rPr>
          <w:szCs w:val="22"/>
        </w:rPr>
        <w:t xml:space="preserve">ill </w:t>
      </w:r>
      <w:r>
        <w:rPr>
          <w:b/>
          <w:bCs/>
          <w:szCs w:val="22"/>
        </w:rPr>
        <w:t>primärminnet</w:t>
      </w:r>
      <w:r>
        <w:rPr>
          <w:szCs w:val="22"/>
        </w:rPr>
        <w:t>.</w:t>
      </w:r>
    </w:p>
    <w:p w14:paraId="0450F751" w14:textId="77777777" w:rsidR="00000000" w:rsidRDefault="00D76D5A">
      <w:pPr>
        <w:pStyle w:val="BodyText"/>
        <w:numPr>
          <w:ilvl w:val="0"/>
          <w:numId w:val="5"/>
        </w:numPr>
        <w:rPr>
          <w:szCs w:val="22"/>
        </w:rPr>
      </w:pPr>
      <w:r>
        <w:rPr>
          <w:szCs w:val="22"/>
        </w:rPr>
        <w:t>Vad är trashing? När uppkommer det?</w:t>
      </w:r>
      <w:r>
        <w:rPr>
          <w:szCs w:val="22"/>
        </w:rPr>
        <w:br/>
      </w:r>
      <w:r>
        <w:rPr>
          <w:b/>
          <w:bCs/>
          <w:szCs w:val="22"/>
        </w:rPr>
        <w:t>Trashing</w:t>
      </w:r>
      <w:r>
        <w:rPr>
          <w:szCs w:val="22"/>
        </w:rPr>
        <w:t xml:space="preserve"> uppkommer när ett program friar upp ramar som regelbundet används. Detta kräver flera cykler av att ladda in och ladda ur under kort tid, vilket resulterar i att </w:t>
      </w:r>
      <w:r>
        <w:rPr>
          <w:b/>
          <w:bCs/>
          <w:szCs w:val="22"/>
        </w:rPr>
        <w:t xml:space="preserve">operativsystemet </w:t>
      </w:r>
      <w:r>
        <w:rPr>
          <w:szCs w:val="22"/>
        </w:rPr>
        <w:t>spenderar stör</w:t>
      </w:r>
      <w:r>
        <w:rPr>
          <w:szCs w:val="22"/>
        </w:rPr>
        <w:t xml:space="preserve">re delen av sin tid på att ladda in och ut sidor från </w:t>
      </w:r>
      <w:r>
        <w:rPr>
          <w:b/>
          <w:bCs/>
          <w:szCs w:val="22"/>
        </w:rPr>
        <w:t>cachen</w:t>
      </w:r>
      <w:r>
        <w:rPr>
          <w:szCs w:val="22"/>
        </w:rPr>
        <w:t>.</w:t>
      </w:r>
    </w:p>
    <w:p w14:paraId="312C90EE" w14:textId="77777777" w:rsidR="00000000" w:rsidRDefault="00D76D5A">
      <w:pPr>
        <w:pStyle w:val="BodyText"/>
        <w:numPr>
          <w:ilvl w:val="0"/>
          <w:numId w:val="5"/>
        </w:numPr>
        <w:rPr>
          <w:szCs w:val="22"/>
        </w:rPr>
      </w:pPr>
      <w:r>
        <w:rPr>
          <w:szCs w:val="22"/>
        </w:rPr>
        <w:t>Vad är skillnaden på paging och virtuellt minne?</w:t>
      </w:r>
      <w:r>
        <w:rPr>
          <w:szCs w:val="22"/>
        </w:rPr>
        <w:br/>
      </w:r>
      <w:r>
        <w:rPr>
          <w:b/>
          <w:bCs/>
          <w:szCs w:val="22"/>
        </w:rPr>
        <w:t xml:space="preserve">Virtuellt minne </w:t>
      </w:r>
      <w:r>
        <w:rPr>
          <w:szCs w:val="22"/>
        </w:rPr>
        <w:t xml:space="preserve">mappar en process virtuella adressintervall till sidor i primärminnet eller data i sekundärminnet. </w:t>
      </w:r>
      <w:r>
        <w:rPr>
          <w:b/>
          <w:bCs/>
          <w:szCs w:val="22"/>
        </w:rPr>
        <w:t xml:space="preserve">Paging </w:t>
      </w:r>
      <w:r>
        <w:rPr>
          <w:szCs w:val="22"/>
        </w:rPr>
        <w:t>hanterar in- och urladd</w:t>
      </w:r>
      <w:r>
        <w:rPr>
          <w:szCs w:val="22"/>
        </w:rPr>
        <w:t>ning av data direkt från sekundärminnet till primärminnet.</w:t>
      </w:r>
    </w:p>
    <w:p w14:paraId="15C0BE46" w14:textId="77777777" w:rsidR="00000000" w:rsidRDefault="00D76D5A">
      <w:pPr>
        <w:pStyle w:val="BodyText"/>
        <w:numPr>
          <w:ilvl w:val="0"/>
          <w:numId w:val="5"/>
        </w:numPr>
        <w:rPr>
          <w:szCs w:val="22"/>
        </w:rPr>
      </w:pPr>
      <w:r>
        <w:rPr>
          <w:szCs w:val="22"/>
        </w:rPr>
        <w:t>Vad är sidfel?</w:t>
      </w:r>
      <w:r>
        <w:rPr>
          <w:szCs w:val="22"/>
        </w:rPr>
        <w:br/>
      </w:r>
      <w:r>
        <w:rPr>
          <w:b/>
          <w:bCs/>
          <w:szCs w:val="22"/>
        </w:rPr>
        <w:t>Sidfel</w:t>
      </w:r>
      <w:r>
        <w:rPr>
          <w:szCs w:val="22"/>
        </w:rPr>
        <w:t xml:space="preserve"> är ett avbrott som sker när ett program försöker komma åt data som inte ligger i RAM-minnet/virtuell minnescell.</w:t>
      </w:r>
    </w:p>
    <w:p w14:paraId="1E5045AB" w14:textId="77777777" w:rsidR="00000000" w:rsidRDefault="00D76D5A">
      <w:pPr>
        <w:pStyle w:val="BodyText"/>
        <w:numPr>
          <w:ilvl w:val="0"/>
          <w:numId w:val="5"/>
        </w:numPr>
      </w:pPr>
      <w:r>
        <w:rPr>
          <w:szCs w:val="22"/>
        </w:rPr>
        <w:t>Vad händer vid sidfel? Hur hanteras det?</w:t>
      </w:r>
      <w:r>
        <w:rPr>
          <w:szCs w:val="22"/>
        </w:rPr>
        <w:br/>
        <w:t>Operativsystemet fång</w:t>
      </w:r>
      <w:r>
        <w:rPr>
          <w:szCs w:val="22"/>
        </w:rPr>
        <w:t xml:space="preserve">ar upp avbrottet genom att leta upp datan i sekundärminnet, skaffar sig en tom </w:t>
      </w:r>
      <w:r>
        <w:rPr>
          <w:szCs w:val="22"/>
        </w:rPr>
        <w:lastRenderedPageBreak/>
        <w:t>ram och lagrar datan i ramen.</w:t>
      </w:r>
    </w:p>
    <w:p w14:paraId="088D7A7B" w14:textId="77777777" w:rsidR="00000000" w:rsidRDefault="00D76D5A">
      <w:pPr>
        <w:pStyle w:val="Heading1"/>
      </w:pPr>
      <w:r>
        <w:t>Operativsystemet</w:t>
      </w:r>
    </w:p>
    <w:p w14:paraId="36A06D7E" w14:textId="77777777" w:rsidR="00000000" w:rsidRDefault="00D76D5A">
      <w:pPr>
        <w:pStyle w:val="BodyText"/>
        <w:numPr>
          <w:ilvl w:val="0"/>
          <w:numId w:val="7"/>
        </w:numPr>
      </w:pPr>
      <w:r>
        <w:t>Vad gör ett operativsystem?</w:t>
      </w:r>
      <w:r>
        <w:br/>
        <w:t>Kärnan hanterar hårdvaruresurser som:</w:t>
      </w:r>
    </w:p>
    <w:p w14:paraId="43954614" w14:textId="77777777" w:rsidR="00000000" w:rsidRDefault="00D76D5A">
      <w:pPr>
        <w:pStyle w:val="BodyText"/>
        <w:numPr>
          <w:ilvl w:val="1"/>
          <w:numId w:val="8"/>
        </w:numPr>
      </w:pPr>
      <w:r>
        <w:t>Processhantering (process management)</w:t>
      </w:r>
    </w:p>
    <w:p w14:paraId="50AE35CC" w14:textId="77777777" w:rsidR="00000000" w:rsidRDefault="00D76D5A">
      <w:pPr>
        <w:pStyle w:val="BodyText"/>
        <w:numPr>
          <w:ilvl w:val="1"/>
          <w:numId w:val="8"/>
        </w:numPr>
      </w:pPr>
      <w:r>
        <w:t>Avbrott (interrupts)</w:t>
      </w:r>
    </w:p>
    <w:p w14:paraId="4652A65B" w14:textId="77777777" w:rsidR="00000000" w:rsidRDefault="00D76D5A">
      <w:pPr>
        <w:pStyle w:val="BodyText"/>
        <w:numPr>
          <w:ilvl w:val="1"/>
          <w:numId w:val="8"/>
        </w:numPr>
      </w:pPr>
      <w:r>
        <w:t>Minne</w:t>
      </w:r>
      <w:r>
        <w:t>shantering (memory management)</w:t>
      </w:r>
    </w:p>
    <w:p w14:paraId="6BC4C354" w14:textId="77777777" w:rsidR="00000000" w:rsidRDefault="00D76D5A">
      <w:pPr>
        <w:pStyle w:val="BodyText"/>
        <w:numPr>
          <w:ilvl w:val="1"/>
          <w:numId w:val="8"/>
        </w:numPr>
      </w:pPr>
      <w:r>
        <w:t>Filsystem (file system)</w:t>
      </w:r>
    </w:p>
    <w:p w14:paraId="76865849" w14:textId="77777777" w:rsidR="00000000" w:rsidRDefault="00D76D5A">
      <w:pPr>
        <w:pStyle w:val="BodyText"/>
        <w:numPr>
          <w:ilvl w:val="1"/>
          <w:numId w:val="8"/>
        </w:numPr>
      </w:pPr>
      <w:r>
        <w:t>Drivrutiner (device drivers)</w:t>
      </w:r>
    </w:p>
    <w:p w14:paraId="1AF5E295" w14:textId="77777777" w:rsidR="00000000" w:rsidRDefault="00D76D5A">
      <w:pPr>
        <w:pStyle w:val="BodyText"/>
        <w:numPr>
          <w:ilvl w:val="1"/>
          <w:numId w:val="8"/>
        </w:numPr>
      </w:pPr>
      <w:r>
        <w:t>Nätverk (Networking)</w:t>
      </w:r>
    </w:p>
    <w:p w14:paraId="66021D8E" w14:textId="77777777" w:rsidR="00000000" w:rsidRDefault="00D76D5A">
      <w:pPr>
        <w:pStyle w:val="BodyText"/>
        <w:numPr>
          <w:ilvl w:val="1"/>
          <w:numId w:val="8"/>
        </w:numPr>
      </w:pPr>
      <w:r>
        <w:t>Säkerhet (Security)</w:t>
      </w:r>
    </w:p>
    <w:p w14:paraId="7A34CFF6" w14:textId="77777777" w:rsidR="00000000" w:rsidRDefault="00D76D5A">
      <w:pPr>
        <w:pStyle w:val="BodyText"/>
        <w:numPr>
          <w:ilvl w:val="1"/>
          <w:numId w:val="8"/>
        </w:numPr>
      </w:pPr>
      <w:r>
        <w:t>In- och utmatning (I/O – input/output)</w:t>
      </w:r>
    </w:p>
    <w:p w14:paraId="571B087A" w14:textId="77777777" w:rsidR="00000000" w:rsidRDefault="00D76D5A">
      <w:pPr>
        <w:pStyle w:val="BodyText"/>
        <w:numPr>
          <w:ilvl w:val="0"/>
          <w:numId w:val="7"/>
        </w:numPr>
      </w:pPr>
      <w:r>
        <w:t>Vad är multitasking?</w:t>
      </w:r>
      <w:r>
        <w:br/>
        <w:t xml:space="preserve">Att flera program körs samtidigt (dvs. hoppar fram och tillbaka mellan </w:t>
      </w:r>
      <w:r>
        <w:t>instruktioner i olika program).</w:t>
      </w:r>
    </w:p>
    <w:p w14:paraId="432110C1" w14:textId="77777777" w:rsidR="00000000" w:rsidRDefault="00D76D5A">
      <w:pPr>
        <w:pStyle w:val="BodyText"/>
        <w:numPr>
          <w:ilvl w:val="0"/>
          <w:numId w:val="7"/>
        </w:numPr>
      </w:pPr>
      <w:r>
        <w:t>En användare känner att flera program exekverar samtidigt, hur är det möjligt?</w:t>
      </w:r>
      <w:r>
        <w:br/>
        <w:t xml:space="preserve">Schemaläggaren tilldelar </w:t>
      </w:r>
      <w:r>
        <w:rPr>
          <w:b/>
          <w:bCs/>
        </w:rPr>
        <w:t>klockcykler</w:t>
      </w:r>
      <w:r>
        <w:t xml:space="preserve"> på ett sådant sätt att användaren inte märker av att processorn hoppar mellan instruktioner, detta på grund </w:t>
      </w:r>
      <w:r>
        <w:t xml:space="preserve">av att </w:t>
      </w:r>
      <w:r>
        <w:rPr>
          <w:b/>
          <w:bCs/>
        </w:rPr>
        <w:t>exekveringstiden</w:t>
      </w:r>
      <w:r>
        <w:t xml:space="preserve"> är väldigt liten.</w:t>
      </w:r>
    </w:p>
    <w:p w14:paraId="668C8D2F" w14:textId="77777777" w:rsidR="00000000" w:rsidRDefault="00D76D5A">
      <w:pPr>
        <w:pStyle w:val="BodyText"/>
        <w:numPr>
          <w:ilvl w:val="0"/>
          <w:numId w:val="7"/>
        </w:numPr>
      </w:pPr>
      <w:r>
        <w:t>Vad är ett kontextbyte?</w:t>
      </w:r>
      <w:r>
        <w:br/>
        <w:t>När man byter exekverande program (vilken tråd som för stunden exekverar).</w:t>
      </w:r>
    </w:p>
    <w:p w14:paraId="39113272" w14:textId="77777777" w:rsidR="00000000" w:rsidRDefault="00D76D5A">
      <w:pPr>
        <w:pStyle w:val="BodyText"/>
        <w:numPr>
          <w:ilvl w:val="0"/>
          <w:numId w:val="7"/>
        </w:numPr>
      </w:pPr>
      <w:r>
        <w:t>Hur går kontextbyte till? Hur vet man om att det ska ske? Inblandade faktorer?</w:t>
      </w:r>
      <w:r>
        <w:br/>
        <w:t xml:space="preserve">När </w:t>
      </w:r>
      <w:r>
        <w:rPr>
          <w:b/>
          <w:bCs/>
        </w:rPr>
        <w:t>schemaläggaren</w:t>
      </w:r>
      <w:r>
        <w:t xml:space="preserve"> beslutat ett byte</w:t>
      </w:r>
      <w:r>
        <w:t xml:space="preserve"> mellan två trådar så sparas först </w:t>
      </w:r>
      <w:r>
        <w:rPr>
          <w:b/>
          <w:bCs/>
        </w:rPr>
        <w:t>tillståndet</w:t>
      </w:r>
      <w:r>
        <w:t xml:space="preserve"> för nuvarande tråd, sen sätter man </w:t>
      </w:r>
      <w:r>
        <w:rPr>
          <w:b/>
          <w:bCs/>
        </w:rPr>
        <w:t>pc</w:t>
      </w:r>
      <w:r>
        <w:t xml:space="preserve"> (programräknaren) till den andra trådens </w:t>
      </w:r>
      <w:r>
        <w:rPr>
          <w:b/>
          <w:bCs/>
        </w:rPr>
        <w:t>kontext</w:t>
      </w:r>
      <w:r>
        <w:t>. Sen byter man tillbaka till den första trådens kontext.</w:t>
      </w:r>
    </w:p>
    <w:p w14:paraId="63C9083E" w14:textId="77777777" w:rsidR="00000000" w:rsidRDefault="00D76D5A">
      <w:pPr>
        <w:pStyle w:val="BodyText"/>
        <w:numPr>
          <w:ilvl w:val="0"/>
          <w:numId w:val="7"/>
        </w:numPr>
      </w:pPr>
      <w:r>
        <w:t>Behövs avbrott för att klara av att göra kontextbyten?</w:t>
      </w:r>
      <w:r>
        <w:br/>
      </w:r>
      <w:r>
        <w:rPr>
          <w:b/>
          <w:bCs/>
        </w:rPr>
        <w:t>Nej</w:t>
      </w:r>
      <w:r>
        <w:t>, man k</w:t>
      </w:r>
      <w:r>
        <w:t xml:space="preserve">an göra kontextbyte med </w:t>
      </w:r>
      <w:r>
        <w:rPr>
          <w:b/>
          <w:bCs/>
        </w:rPr>
        <w:t>polling</w:t>
      </w:r>
      <w:r>
        <w:t>.</w:t>
      </w:r>
    </w:p>
    <w:p w14:paraId="324E21A5" w14:textId="77777777" w:rsidR="00000000" w:rsidRDefault="00D76D5A">
      <w:pPr>
        <w:pStyle w:val="BodyText"/>
        <w:numPr>
          <w:ilvl w:val="0"/>
          <w:numId w:val="7"/>
        </w:numPr>
      </w:pPr>
      <w:r>
        <w:t>Hur fungerar avbrott?</w:t>
      </w:r>
      <w:r>
        <w:br/>
        <w:t xml:space="preserve">Avbrott är en </w:t>
      </w:r>
      <w:r>
        <w:rPr>
          <w:b/>
          <w:bCs/>
        </w:rPr>
        <w:t xml:space="preserve">mekanisk signal </w:t>
      </w:r>
      <w:r>
        <w:t xml:space="preserve">(1:or och 0:or) skickas till processorn som direkt hoppar till </w:t>
      </w:r>
      <w:r>
        <w:rPr>
          <w:b/>
          <w:bCs/>
        </w:rPr>
        <w:t>avbrottshanteraren</w:t>
      </w:r>
      <w:r>
        <w:t>.</w:t>
      </w:r>
    </w:p>
    <w:p w14:paraId="7A6D78BA" w14:textId="77777777" w:rsidR="00000000" w:rsidRDefault="00D76D5A">
      <w:pPr>
        <w:pStyle w:val="BodyText"/>
        <w:numPr>
          <w:ilvl w:val="0"/>
          <w:numId w:val="7"/>
        </w:numPr>
      </w:pPr>
      <w:r>
        <w:t>Om man skapar en struktur för att lagra filer, vad vill man uppnå?</w:t>
      </w:r>
      <w:r>
        <w:br/>
        <w:t xml:space="preserve">Kunna </w:t>
      </w:r>
      <w:r>
        <w:rPr>
          <w:b/>
          <w:bCs/>
        </w:rPr>
        <w:t>strukturellt</w:t>
      </w:r>
      <w:r>
        <w:t xml:space="preserve"> </w:t>
      </w:r>
      <w:r>
        <w:rPr>
          <w:b/>
          <w:bCs/>
        </w:rPr>
        <w:t>al</w:t>
      </w:r>
      <w:r>
        <w:rPr>
          <w:b/>
          <w:bCs/>
        </w:rPr>
        <w:t>lokera</w:t>
      </w:r>
      <w:r>
        <w:t xml:space="preserve"> utrymme åt filer på disken, för att kunna nå data </w:t>
      </w:r>
      <w:r>
        <w:rPr>
          <w:b/>
          <w:bCs/>
        </w:rPr>
        <w:t>snabbare</w:t>
      </w:r>
      <w:r>
        <w:t xml:space="preserve"> och </w:t>
      </w:r>
      <w:r>
        <w:rPr>
          <w:b/>
          <w:bCs/>
        </w:rPr>
        <w:t>lagra stora filer</w:t>
      </w:r>
      <w:r>
        <w:t>.</w:t>
      </w:r>
    </w:p>
    <w:p w14:paraId="54BD63D7" w14:textId="77777777" w:rsidR="00000000" w:rsidRDefault="00D76D5A">
      <w:pPr>
        <w:pStyle w:val="BodyText"/>
        <w:numPr>
          <w:ilvl w:val="0"/>
          <w:numId w:val="7"/>
        </w:numPr>
      </w:pPr>
      <w:r>
        <w:t>Om man ska läsa in en fil från en hårddisk, vad påverkar lästiden?</w:t>
      </w:r>
      <w:r>
        <w:br/>
      </w:r>
      <w:r>
        <w:rPr>
          <w:b/>
          <w:bCs/>
        </w:rPr>
        <w:t>Storleken</w:t>
      </w:r>
      <w:r>
        <w:t xml:space="preserve"> på </w:t>
      </w:r>
      <w:r>
        <w:rPr>
          <w:b/>
          <w:bCs/>
        </w:rPr>
        <w:t>hårddisken</w:t>
      </w:r>
      <w:r>
        <w:t xml:space="preserve"> och hur filerna är lagrade (fragmentering och filsystemet).</w:t>
      </w:r>
    </w:p>
    <w:p w14:paraId="00AC1B15" w14:textId="77777777" w:rsidR="00000000" w:rsidRDefault="00D76D5A">
      <w:pPr>
        <w:pStyle w:val="Heading1"/>
        <w:numPr>
          <w:ilvl w:val="0"/>
          <w:numId w:val="0"/>
        </w:numPr>
      </w:pPr>
    </w:p>
    <w:p w14:paraId="65979E49" w14:textId="77777777" w:rsidR="00000000" w:rsidRDefault="00D76D5A">
      <w:pPr>
        <w:pStyle w:val="Heading1"/>
        <w:pageBreakBefore/>
      </w:pPr>
      <w:r>
        <w:lastRenderedPageBreak/>
        <w:t>ExTentor</w:t>
      </w:r>
    </w:p>
    <w:p w14:paraId="04A0566D" w14:textId="77777777" w:rsidR="00000000" w:rsidRDefault="00D76D5A">
      <w:pPr>
        <w:pStyle w:val="Heading2"/>
      </w:pPr>
      <w:r>
        <w:t>Extent</w:t>
      </w:r>
      <w:r>
        <w:t>a 1</w:t>
      </w:r>
    </w:p>
    <w:p w14:paraId="162054DD" w14:textId="77777777" w:rsidR="00000000" w:rsidRDefault="00D76D5A">
      <w:pPr>
        <w:pStyle w:val="BodyText"/>
        <w:numPr>
          <w:ilvl w:val="0"/>
          <w:numId w:val="9"/>
        </w:numPr>
      </w:pPr>
      <w:r>
        <w:t>Uppgift 1</w:t>
      </w:r>
    </w:p>
    <w:p w14:paraId="71645DC7" w14:textId="77777777" w:rsidR="00000000" w:rsidRDefault="00D76D5A">
      <w:pPr>
        <w:pStyle w:val="BodyText"/>
        <w:numPr>
          <w:ilvl w:val="1"/>
          <w:numId w:val="9"/>
        </w:numPr>
      </w:pPr>
      <w:r>
        <w:t>Vad gör en kompilator som indata och vad genererar den som utdata?</w:t>
      </w:r>
      <w:r>
        <w:br/>
      </w:r>
      <w:r>
        <w:rPr>
          <w:b/>
          <w:bCs/>
        </w:rPr>
        <w:t xml:space="preserve">Mitt svar: </w:t>
      </w:r>
      <w:r>
        <w:t>En kompilator tar in högnivåprogramspråk och genererar ett annat programspråk på lägre nivå, ofta assembler, bytekod (till JVM) eller direkt maskinkod.</w:t>
      </w:r>
      <w:r>
        <w:br/>
      </w:r>
      <w:r>
        <w:rPr>
          <w:b/>
          <w:bCs/>
        </w:rPr>
        <w:t xml:space="preserve">Svar: </w:t>
      </w:r>
      <w:r>
        <w:t>En kom</w:t>
      </w:r>
      <w:r>
        <w:t>pilator tar som indata ett program (källkod) beskrivet i ett högnivåspråk och genererar som utdata maskininstruktioner för en specifik processor.</w:t>
      </w:r>
    </w:p>
    <w:p w14:paraId="326E7DAD" w14:textId="77777777" w:rsidR="00000000" w:rsidRDefault="00D76D5A">
      <w:pPr>
        <w:pStyle w:val="BodyText"/>
        <w:numPr>
          <w:ilvl w:val="1"/>
          <w:numId w:val="9"/>
        </w:numPr>
      </w:pPr>
      <w:r>
        <w:t>Vad gör en kontrollenhet under den tid som kallas FETCH?</w:t>
      </w:r>
      <w:r>
        <w:br/>
      </w:r>
      <w:r>
        <w:rPr>
          <w:b/>
          <w:bCs/>
        </w:rPr>
        <w:t>Mitt svar:</w:t>
      </w:r>
      <w:r>
        <w:t xml:space="preserve"> Kontrollenheten hämtar en instruktion från</w:t>
      </w:r>
      <w:r>
        <w:t xml:space="preserve"> adress xxx.</w:t>
      </w:r>
      <w:r>
        <w:br/>
      </w:r>
      <w:r>
        <w:rPr>
          <w:b/>
          <w:bCs/>
        </w:rPr>
        <w:t>Svar:</w:t>
      </w:r>
      <w:r>
        <w:t xml:space="preserve"> FETCH delen för en instruktion är gemensam för alla instruktioner, dvs. det är samma sak som görs. Det som görs är att:</w:t>
      </w:r>
    </w:p>
    <w:p w14:paraId="53D81C5B" w14:textId="77777777" w:rsidR="00000000" w:rsidRDefault="00D76D5A">
      <w:pPr>
        <w:pStyle w:val="BodyText"/>
        <w:numPr>
          <w:ilvl w:val="2"/>
          <w:numId w:val="9"/>
        </w:numPr>
      </w:pPr>
      <w:r>
        <w:t>ta värdet som finns i programräknaren</w:t>
      </w:r>
    </w:p>
    <w:p w14:paraId="24C4A5FA" w14:textId="77777777" w:rsidR="00000000" w:rsidRDefault="00D76D5A">
      <w:pPr>
        <w:pStyle w:val="BodyText"/>
        <w:numPr>
          <w:ilvl w:val="2"/>
          <w:numId w:val="9"/>
        </w:numPr>
      </w:pPr>
      <w:r>
        <w:t>läsa den data som finns på den plats som pekas ut av programräknaren</w:t>
      </w:r>
    </w:p>
    <w:p w14:paraId="27203646" w14:textId="77777777" w:rsidR="00000000" w:rsidRDefault="00D76D5A">
      <w:pPr>
        <w:pStyle w:val="BodyText"/>
        <w:numPr>
          <w:ilvl w:val="2"/>
          <w:numId w:val="9"/>
        </w:numPr>
      </w:pPr>
      <w:r>
        <w:t xml:space="preserve">räkna upp </w:t>
      </w:r>
      <w:r>
        <w:t>programräknaren</w:t>
      </w:r>
    </w:p>
    <w:p w14:paraId="19CED5BA" w14:textId="77777777" w:rsidR="00000000" w:rsidRDefault="00D76D5A">
      <w:pPr>
        <w:pStyle w:val="BodyText"/>
        <w:numPr>
          <w:ilvl w:val="2"/>
          <w:numId w:val="9"/>
        </w:numPr>
      </w:pPr>
      <w:r>
        <w:t>lagra instruktion som lästs in i instruktionsregister (så att instruktion kan avkodas)</w:t>
      </w:r>
    </w:p>
    <w:p w14:paraId="2EEA0030" w14:textId="77777777" w:rsidR="00000000" w:rsidRDefault="00D76D5A">
      <w:pPr>
        <w:pStyle w:val="BodyText"/>
        <w:numPr>
          <w:ilvl w:val="1"/>
          <w:numId w:val="9"/>
        </w:numPr>
      </w:pPr>
      <w:r>
        <w:t>Hur påverkar implementationen av kontrollenheten prestandan i processorn?</w:t>
      </w:r>
      <w:r>
        <w:br/>
      </w:r>
      <w:r>
        <w:rPr>
          <w:b/>
          <w:bCs/>
        </w:rPr>
        <w:t xml:space="preserve">Mitt svar: </w:t>
      </w:r>
      <w:r>
        <w:t xml:space="preserve">Ifall kontrollenheten är implementerad så att det tar onödigt många </w:t>
      </w:r>
      <w:r>
        <w:t>klockcykler för att utföra en instruktion måste processorn arbeta mer än vad den annars behövt göra.</w:t>
      </w:r>
      <w:r>
        <w:br/>
      </w:r>
      <w:r>
        <w:rPr>
          <w:b/>
          <w:bCs/>
        </w:rPr>
        <w:t xml:space="preserve">Svar: </w:t>
      </w:r>
      <w:r>
        <w:t>Kontrollenheten bryter ned det som ska göras för en maskininstruktion i mindre delar (steg). Ju färre steg som används, ju snabbare exekveras instruk</w:t>
      </w:r>
      <w:r>
        <w:t>tionerna. Det ställer krav på att mer saker kan utföras parallellt i varje steg, vilket ökar kostnaden för hårdvara.</w:t>
      </w:r>
    </w:p>
    <w:p w14:paraId="6215ED14" w14:textId="77777777" w:rsidR="00000000" w:rsidRDefault="00D76D5A">
      <w:pPr>
        <w:pStyle w:val="BodyText"/>
        <w:numPr>
          <w:ilvl w:val="0"/>
          <w:numId w:val="9"/>
        </w:numPr>
      </w:pPr>
      <w:r>
        <w:t>Uppgift 2</w:t>
      </w:r>
    </w:p>
    <w:p w14:paraId="7E350894" w14:textId="77777777" w:rsidR="00000000" w:rsidRDefault="00D76D5A">
      <w:pPr>
        <w:pStyle w:val="BodyText"/>
        <w:numPr>
          <w:ilvl w:val="1"/>
          <w:numId w:val="9"/>
        </w:numPr>
      </w:pPr>
      <w:r>
        <w:t>Beskriv vad som görs vid ett kontextbyte.</w:t>
      </w:r>
      <w:r>
        <w:br/>
      </w:r>
      <w:r>
        <w:rPr>
          <w:b/>
          <w:bCs/>
        </w:rPr>
        <w:t xml:space="preserve">Mitt svar: </w:t>
      </w:r>
      <w:r>
        <w:t>Vid ett kontextbyte sparar man först det nuvarande tillstånd man befinner si</w:t>
      </w:r>
      <w:r>
        <w:t>g, sedan sätter man programräknaren till den nya kontexten och därefter ställer man tillbaka programräknaren till det första kontexten.</w:t>
      </w:r>
      <w:r>
        <w:br/>
      </w:r>
      <w:r>
        <w:rPr>
          <w:b/>
          <w:bCs/>
        </w:rPr>
        <w:t xml:space="preserve">Svar: </w:t>
      </w:r>
      <w:r>
        <w:t>Vid ett kontextbyte byter en process exekvering av ett program (process/tråd) till ett annat program. För att göra</w:t>
      </w:r>
      <w:r>
        <w:t xml:space="preserve"> detta möjligt måste information, t.ex. register innehåll, sparas i t.ex. ett process control block och registren måste laddas med information från det program som ska påbörja exekvering (från dess process control block).</w:t>
      </w:r>
    </w:p>
    <w:p w14:paraId="539720AF" w14:textId="77777777" w:rsidR="00000000" w:rsidRDefault="00D76D5A">
      <w:pPr>
        <w:pStyle w:val="BodyText"/>
        <w:numPr>
          <w:ilvl w:val="1"/>
          <w:numId w:val="9"/>
        </w:numPr>
      </w:pPr>
      <w:r>
        <w:t>Hur bestäms det när kontextbyte sk</w:t>
      </w:r>
      <w:r>
        <w:t>a ske?</w:t>
      </w:r>
      <w:r>
        <w:br/>
      </w:r>
      <w:r>
        <w:rPr>
          <w:b/>
          <w:bCs/>
        </w:rPr>
        <w:t>Mitt svar:</w:t>
      </w:r>
      <w:r>
        <w:t xml:space="preserve"> Schemaläggaren bestämmer när ett sådan byte ska ske. Därefter byter processorn den exekverande tråden till den andra tråden.</w:t>
      </w:r>
      <w:r>
        <w:br/>
      </w:r>
      <w:r>
        <w:rPr>
          <w:b/>
          <w:bCs/>
        </w:rPr>
        <w:t xml:space="preserve">Svar: </w:t>
      </w:r>
      <w:r>
        <w:t>Kontextbyten sker vid avbrott. Dessa avbrott kan genereras av en extern klocka eller när ett program vill g</w:t>
      </w:r>
      <w:r>
        <w:t>öra ett systemanrop för att göra t.ex. en I/O operation.</w:t>
      </w:r>
    </w:p>
    <w:p w14:paraId="67CDAA6B" w14:textId="77777777" w:rsidR="00000000" w:rsidRDefault="00D76D5A">
      <w:pPr>
        <w:pStyle w:val="BodyText"/>
        <w:numPr>
          <w:ilvl w:val="1"/>
          <w:numId w:val="9"/>
        </w:numPr>
      </w:pPr>
      <w:r>
        <w:t>Varför används en så kallad translation look-aside buffer (TLB)?</w:t>
      </w:r>
      <w:r>
        <w:br/>
      </w:r>
      <w:r>
        <w:rPr>
          <w:b/>
          <w:bCs/>
        </w:rPr>
        <w:t xml:space="preserve">Mitt svar: </w:t>
      </w:r>
      <w:r>
        <w:t>Eftersom man vill översätta kod i buffertern i förväg.</w:t>
      </w:r>
      <w:r>
        <w:br/>
      </w:r>
      <w:r>
        <w:rPr>
          <w:b/>
          <w:bCs/>
        </w:rPr>
        <w:t>Svar:</w:t>
      </w:r>
      <w:r>
        <w:t xml:space="preserve"> Om minnet använder paging så behövs en sidtabell som håller or</w:t>
      </w:r>
      <w:r>
        <w:t xml:space="preserve">dning på var en sida (page) ligger i minnet. Denna sidtabell måste lagras någonstans. Om sidtabellen lagras i primärminnet kommer varje läsning/skrivning till primärminnet ta två accesser. Först en för att </w:t>
      </w:r>
      <w:r>
        <w:lastRenderedPageBreak/>
        <w:t>läsa sidtabellen och sedan en access för att läsa/</w:t>
      </w:r>
      <w:r>
        <w:t>skriva datan. Om man använder en TLB, dvs. en cache för sidtabellen, så sparar man tid för läsning av sidtabell.</w:t>
      </w:r>
    </w:p>
    <w:p w14:paraId="580FCAB3" w14:textId="77777777" w:rsidR="00000000" w:rsidRDefault="00D76D5A">
      <w:pPr>
        <w:pStyle w:val="BodyText"/>
        <w:numPr>
          <w:ilvl w:val="0"/>
          <w:numId w:val="9"/>
        </w:numPr>
      </w:pPr>
      <w:r>
        <w:t>Uppgift 3</w:t>
      </w:r>
    </w:p>
    <w:p w14:paraId="70E00A38" w14:textId="77777777" w:rsidR="00000000" w:rsidRDefault="00D76D5A">
      <w:pPr>
        <w:pStyle w:val="BodyText"/>
        <w:numPr>
          <w:ilvl w:val="1"/>
          <w:numId w:val="9"/>
        </w:numPr>
      </w:pPr>
      <w:r>
        <w:t>Assembly instruktioner för att adressera data använder olika adresseringsmöjligheter (moder). Vad kallas den typ av konflikt som inst</w:t>
      </w:r>
      <w:r>
        <w:t>ruktioners adressering kan påverka i en pipeline?</w:t>
      </w:r>
      <w:r>
        <w:br/>
      </w:r>
      <w:r>
        <w:rPr>
          <w:b/>
          <w:bCs/>
        </w:rPr>
        <w:t xml:space="preserve">Mitt svar: </w:t>
      </w:r>
      <w:r>
        <w:t>N/A</w:t>
      </w:r>
    </w:p>
    <w:p w14:paraId="5DF4F456" w14:textId="77777777" w:rsidR="00000000" w:rsidRDefault="00D76D5A">
      <w:pPr>
        <w:pStyle w:val="Heading1"/>
        <w:numPr>
          <w:ilvl w:val="0"/>
          <w:numId w:val="0"/>
        </w:numPr>
      </w:pPr>
    </w:p>
    <w:p w14:paraId="194E79F6" w14:textId="77777777" w:rsidR="00000000" w:rsidRDefault="00D76D5A">
      <w:pPr>
        <w:pStyle w:val="Heading1"/>
        <w:pageBreakBefore/>
        <w:rPr>
          <w:b/>
          <w:bCs/>
        </w:rPr>
      </w:pPr>
      <w:r>
        <w:lastRenderedPageBreak/>
        <w:t>Källor</w:t>
      </w:r>
    </w:p>
    <w:p w14:paraId="72A9895D" w14:textId="77777777" w:rsidR="00000000" w:rsidRDefault="00D76D5A">
      <w:pPr>
        <w:pStyle w:val="BodyText"/>
      </w:pPr>
      <w:r>
        <w:rPr>
          <w:b/>
          <w:bCs/>
        </w:rPr>
        <w:t>Varning:</w:t>
      </w:r>
      <w:r>
        <w:t xml:space="preserve"> Dessa källor med svar är skrivna av studenter och är därför inte garanterat rätt och absolut inte förklarat på bästa sätt, förbättringar välkomnas!</w:t>
      </w:r>
    </w:p>
    <w:p w14:paraId="6D079B0F" w14:textId="77777777" w:rsidR="00000000" w:rsidRDefault="00D76D5A">
      <w:pPr>
        <w:pStyle w:val="BodyText"/>
        <w:numPr>
          <w:ilvl w:val="0"/>
          <w:numId w:val="6"/>
        </w:numPr>
      </w:pPr>
      <w:hyperlink r:id="rId6" w:history="1">
        <w:r>
          <w:rPr>
            <w:rStyle w:val="Hyperlink"/>
          </w:rPr>
          <w:t>http://datateknik-lth.github.io/courses/EIT070-datorteknik/instuderingsfragor-med-svar/</w:t>
        </w:r>
      </w:hyperlink>
    </w:p>
    <w:p w14:paraId="57D48C67" w14:textId="77777777" w:rsidR="00146579" w:rsidRDefault="00146579">
      <w:pPr>
        <w:pStyle w:val="BodyText"/>
        <w:numPr>
          <w:ilvl w:val="0"/>
          <w:numId w:val="6"/>
        </w:numPr>
      </w:pPr>
      <w:r>
        <w:t>Amelia Anderssons svar</w:t>
      </w:r>
      <w:bookmarkStart w:id="0" w:name="_GoBack"/>
      <w:bookmarkEnd w:id="0"/>
    </w:p>
    <w:p w14:paraId="101B324C" w14:textId="77777777" w:rsidR="00D76D5A" w:rsidRDefault="00D76D5A">
      <w:pPr>
        <w:pStyle w:val="BodyText"/>
        <w:numPr>
          <w:ilvl w:val="0"/>
          <w:numId w:val="6"/>
        </w:numPr>
      </w:pPr>
      <w:r>
        <w:t>Amelias svar</w:t>
      </w:r>
    </w:p>
    <w:sectPr w:rsidR="00D76D5A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ohit Devanagari">
    <w:charset w:val="01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36"/>
        <w:lang w:val="sv-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  <w:iCs w:val="0"/>
        <w:sz w:val="22"/>
        <w:lang w:val="sv-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  <w:iCs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79"/>
    <w:rsid w:val="00146579"/>
    <w:rsid w:val="00D76D5A"/>
    <w:rsid w:val="00F1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E7DCE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BodyText"/>
    <w:qFormat/>
    <w:pPr>
      <w:numPr>
        <w:numId w:val="1"/>
      </w:numPr>
      <w:pBdr>
        <w:top w:val="none" w:sz="0" w:space="0" w:color="000000"/>
        <w:left w:val="none" w:sz="0" w:space="0" w:color="000000"/>
        <w:bottom w:val="single" w:sz="2" w:space="1" w:color="000000"/>
        <w:right w:val="none" w:sz="0" w:space="0" w:color="000000"/>
      </w:pBdr>
      <w:outlineLvl w:val="0"/>
    </w:p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/>
      <w:outlineLvl w:val="3"/>
    </w:p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</w:style>
  <w:style w:type="character" w:customStyle="1" w:styleId="WW8Num9z1">
    <w:name w:val="WW8Num9z1"/>
    <w:rPr>
      <w:b w:val="0"/>
      <w:bCs w:val="0"/>
    </w:rPr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NumberingSymbols">
    <w:name w:val="Numbering Symbols"/>
  </w:style>
  <w:style w:type="character" w:customStyle="1" w:styleId="Bullets">
    <w:name w:val="Bullets"/>
  </w:style>
  <w:style w:type="character" w:styleId="Hyperlink">
    <w:name w:val="Hyperlink"/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40" w:line="288" w:lineRule="auto"/>
    </w:pPr>
    <w:rPr>
      <w:sz w:val="22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pBdr>
        <w:top w:val="single" w:sz="6" w:space="1" w:color="000000"/>
        <w:left w:val="none" w:sz="0" w:space="0" w:color="000000"/>
        <w:bottom w:val="single" w:sz="6" w:space="1" w:color="000000"/>
        <w:right w:val="none" w:sz="0" w:space="0" w:color="000000"/>
      </w:pBdr>
      <w:jc w:val="center"/>
    </w:p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mallCaps/>
      <w:sz w:val="36"/>
      <w:szCs w:val="36"/>
    </w:rPr>
  </w:style>
  <w:style w:type="paragraph" w:customStyle="1" w:styleId="Heading10">
    <w:name w:val="Heading 10"/>
    <w:basedOn w:val="Heading"/>
    <w:next w:val="BodyText"/>
    <w:pPr>
      <w:numPr>
        <w:numId w:val="2"/>
      </w:numPr>
      <w:spacing w:before="60" w:after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datateknik-lth.github.io/courses/EIT070-datorteknik/instuderingsfragor-med-svar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2246</Words>
  <Characters>12804</Characters>
  <Application>Microsoft Macintosh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15020</CharactersWithSpaces>
  <SharedDoc>false</SharedDoc>
  <HLinks>
    <vt:vector size="6" baseType="variant">
      <vt:variant>
        <vt:i4>3014722</vt:i4>
      </vt:variant>
      <vt:variant>
        <vt:i4>0</vt:i4>
      </vt:variant>
      <vt:variant>
        <vt:i4>0</vt:i4>
      </vt:variant>
      <vt:variant>
        <vt:i4>5</vt:i4>
      </vt:variant>
      <vt:variant>
        <vt:lpwstr>http://datateknik-lth.github.io/courses/EIT070-datorteknik/instuderingsfragor-med-svar/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TheSsounD </dc:creator>
  <cp:keywords/>
  <dc:description/>
  <cp:lastModifiedBy>Victor Winberg</cp:lastModifiedBy>
  <cp:revision>2</cp:revision>
  <cp:lastPrinted>1601-01-01T00:00:00Z</cp:lastPrinted>
  <dcterms:created xsi:type="dcterms:W3CDTF">2016-10-15T13:07:00Z</dcterms:created>
  <dcterms:modified xsi:type="dcterms:W3CDTF">2016-10-15T13:07:00Z</dcterms:modified>
</cp:coreProperties>
</file>